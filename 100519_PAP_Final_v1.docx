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992BE6" w14:textId="7DA77E14" w:rsidR="00325B95" w:rsidRDefault="00C0623A" w:rsidP="00C0623A">
      <w:pPr>
        <w:tabs>
          <w:tab w:val="left" w:pos="2085"/>
        </w:tabs>
        <w:rPr>
          <w:rFonts w:cs="Arial"/>
          <w:sz w:val="44"/>
        </w:rPr>
      </w:pPr>
      <w:bookmarkStart w:id="0" w:name="_Hlk90540124"/>
      <w:r>
        <w:rPr>
          <w:rFonts w:cs="Arial"/>
          <w:sz w:val="44"/>
        </w:rPr>
        <w:tab/>
      </w:r>
    </w:p>
    <w:p w14:paraId="76ACB632" w14:textId="77777777" w:rsidR="005F2C62" w:rsidRDefault="005F2C62">
      <w:pPr>
        <w:rPr>
          <w:noProof/>
          <w:lang w:val="en-GB" w:eastAsia="en-GB"/>
        </w:rPr>
      </w:pPr>
      <w:bookmarkStart w:id="1" w:name="_Ref5804203"/>
      <w:bookmarkEnd w:id="1"/>
    </w:p>
    <w:p w14:paraId="7135EFCB" w14:textId="1864DF74" w:rsidR="00325B95" w:rsidRPr="004D60DE" w:rsidRDefault="005F2C62" w:rsidP="004D60DE">
      <w:pPr>
        <w:jc w:val="center"/>
        <w:rPr>
          <w:sz w:val="28"/>
          <w:szCs w:val="28"/>
        </w:rPr>
      </w:pPr>
      <w:bookmarkStart w:id="2" w:name="_Toc92898713"/>
      <w:bookmarkStart w:id="3" w:name="_Toc92899235"/>
      <w:bookmarkStart w:id="4" w:name="_Toc92959212"/>
      <w:bookmarkStart w:id="5" w:name="_Toc92959270"/>
      <w:bookmarkStart w:id="6" w:name="_Hlk90540096"/>
      <w:r w:rsidRPr="004D60DE">
        <w:rPr>
          <w:sz w:val="28"/>
          <w:szCs w:val="28"/>
        </w:rPr>
        <w:t xml:space="preserve">Técnico de Gestão e </w:t>
      </w:r>
      <w:r w:rsidR="00225610" w:rsidRPr="004D60DE">
        <w:rPr>
          <w:sz w:val="28"/>
          <w:szCs w:val="28"/>
        </w:rPr>
        <w:t>Programação</w:t>
      </w:r>
      <w:r w:rsidRPr="004D60DE">
        <w:rPr>
          <w:sz w:val="28"/>
          <w:szCs w:val="28"/>
        </w:rPr>
        <w:t xml:space="preserve"> de Sistemas Informáticos</w:t>
      </w:r>
      <w:bookmarkEnd w:id="2"/>
      <w:bookmarkEnd w:id="3"/>
      <w:bookmarkEnd w:id="4"/>
      <w:bookmarkEnd w:id="5"/>
    </w:p>
    <w:p w14:paraId="7BEA69C9" w14:textId="77777777" w:rsidR="003E4D24" w:rsidRPr="004D60DE" w:rsidRDefault="003E4D24" w:rsidP="004D60DE">
      <w:pPr>
        <w:jc w:val="center"/>
        <w:rPr>
          <w:sz w:val="28"/>
          <w:szCs w:val="28"/>
        </w:rPr>
      </w:pPr>
    </w:p>
    <w:p w14:paraId="74EC13B0" w14:textId="285BF457" w:rsidR="00325B95" w:rsidRPr="004D60DE" w:rsidRDefault="00225610" w:rsidP="004D60DE">
      <w:pPr>
        <w:jc w:val="center"/>
        <w:rPr>
          <w:sz w:val="28"/>
          <w:szCs w:val="28"/>
        </w:rPr>
      </w:pPr>
      <w:bookmarkStart w:id="7" w:name="_Toc92898714"/>
      <w:bookmarkStart w:id="8" w:name="_Toc92899236"/>
      <w:bookmarkStart w:id="9" w:name="_Toc92959213"/>
      <w:bookmarkStart w:id="10" w:name="_Toc92959271"/>
      <w:r w:rsidRPr="004D60DE">
        <w:rPr>
          <w:sz w:val="28"/>
          <w:szCs w:val="28"/>
        </w:rPr>
        <w:t>Prova de Aptidão profissional</w:t>
      </w:r>
      <w:bookmarkEnd w:id="7"/>
      <w:bookmarkEnd w:id="8"/>
      <w:bookmarkEnd w:id="9"/>
      <w:bookmarkEnd w:id="10"/>
    </w:p>
    <w:p w14:paraId="1FBC4D23" w14:textId="77777777" w:rsidR="00325B95" w:rsidRDefault="00325B95" w:rsidP="004D60DE"/>
    <w:p w14:paraId="15E7F77B" w14:textId="77777777" w:rsidR="00325B95" w:rsidRDefault="00325B95" w:rsidP="004D60DE"/>
    <w:p w14:paraId="7F0DF342" w14:textId="2B2374E6" w:rsidR="00325B95" w:rsidRDefault="00325B95" w:rsidP="004D60DE"/>
    <w:p w14:paraId="78E46873" w14:textId="77777777" w:rsidR="00F65B43" w:rsidRDefault="00F65B43" w:rsidP="004D60DE"/>
    <w:p w14:paraId="553A396A" w14:textId="77777777" w:rsidR="00325B95" w:rsidRDefault="00325B95" w:rsidP="004D60DE"/>
    <w:p w14:paraId="5582087B" w14:textId="77777777" w:rsidR="0040335B" w:rsidRPr="0070433C" w:rsidRDefault="0040335B" w:rsidP="004D60DE">
      <w:pPr>
        <w:jc w:val="center"/>
        <w:rPr>
          <w:rFonts w:cs="Arial"/>
          <w:b/>
          <w:sz w:val="28"/>
          <w:szCs w:val="28"/>
        </w:rPr>
      </w:pPr>
      <w:r w:rsidRPr="0070433C">
        <w:rPr>
          <w:rFonts w:cs="Arial"/>
          <w:b/>
          <w:sz w:val="28"/>
          <w:szCs w:val="28"/>
        </w:rPr>
        <w:t>Aplicação de gestão de uma loja de música / Magnum Opus</w:t>
      </w:r>
    </w:p>
    <w:p w14:paraId="308FA8E1" w14:textId="124E92B0" w:rsidR="00F65B43" w:rsidRDefault="00F65B43" w:rsidP="004D60DE"/>
    <w:p w14:paraId="1E22765C" w14:textId="5A856D85" w:rsidR="00F65B43" w:rsidRDefault="00F65B43" w:rsidP="004D60DE"/>
    <w:p w14:paraId="4BC77F0D" w14:textId="3F61F99A" w:rsidR="004D60DE" w:rsidRDefault="004D60DE" w:rsidP="004D60DE"/>
    <w:p w14:paraId="2CB167A8" w14:textId="77777777" w:rsidR="004D60DE" w:rsidRPr="00F65B43" w:rsidRDefault="004D60DE" w:rsidP="004D60DE"/>
    <w:p w14:paraId="6454E40C" w14:textId="405B82C8" w:rsidR="00F65B43" w:rsidRPr="004D60DE" w:rsidRDefault="00040165" w:rsidP="004D60DE">
      <w:pPr>
        <w:rPr>
          <w:b/>
          <w:bCs/>
          <w:sz w:val="28"/>
          <w:szCs w:val="28"/>
        </w:rPr>
      </w:pPr>
      <w:bookmarkStart w:id="11" w:name="_Toc92898715"/>
      <w:bookmarkStart w:id="12" w:name="_Toc92899237"/>
      <w:bookmarkStart w:id="13" w:name="_Toc92959214"/>
      <w:bookmarkStart w:id="14" w:name="_Toc92959272"/>
      <w:r w:rsidRPr="004D60DE">
        <w:rPr>
          <w:b/>
          <w:bCs/>
          <w:sz w:val="28"/>
          <w:szCs w:val="28"/>
        </w:rPr>
        <w:t>N. º</w:t>
      </w:r>
      <w:r w:rsidR="004D60DE">
        <w:rPr>
          <w:b/>
          <w:bCs/>
          <w:sz w:val="28"/>
          <w:szCs w:val="28"/>
        </w:rPr>
        <w:t xml:space="preserve"> </w:t>
      </w:r>
      <w:r w:rsidR="0040335B" w:rsidRPr="004D60DE">
        <w:rPr>
          <w:b/>
          <w:bCs/>
          <w:sz w:val="28"/>
          <w:szCs w:val="28"/>
        </w:rPr>
        <w:t>100519</w:t>
      </w:r>
      <w:r w:rsidR="00F65B43" w:rsidRPr="004D60DE">
        <w:rPr>
          <w:b/>
          <w:bCs/>
          <w:sz w:val="28"/>
          <w:szCs w:val="28"/>
        </w:rPr>
        <w:t xml:space="preserve"> </w:t>
      </w:r>
      <w:r w:rsidR="0040335B" w:rsidRPr="004D60DE">
        <w:rPr>
          <w:b/>
          <w:bCs/>
          <w:sz w:val="28"/>
          <w:szCs w:val="28"/>
        </w:rPr>
        <w:t>–</w:t>
      </w:r>
      <w:r w:rsidR="00F65B43" w:rsidRPr="004D60DE">
        <w:rPr>
          <w:b/>
          <w:bCs/>
          <w:sz w:val="28"/>
          <w:szCs w:val="28"/>
        </w:rPr>
        <w:t xml:space="preserve"> N</w:t>
      </w:r>
      <w:bookmarkEnd w:id="11"/>
      <w:bookmarkEnd w:id="12"/>
      <w:bookmarkEnd w:id="13"/>
      <w:bookmarkEnd w:id="14"/>
      <w:r w:rsidR="0040335B" w:rsidRPr="004D60DE">
        <w:rPr>
          <w:b/>
          <w:bCs/>
          <w:sz w:val="28"/>
          <w:szCs w:val="28"/>
        </w:rPr>
        <w:t>uno Miguel Pereira Moura</w:t>
      </w:r>
    </w:p>
    <w:p w14:paraId="045975FB" w14:textId="77777777" w:rsidR="004D60DE" w:rsidRPr="004D60DE" w:rsidRDefault="004D60DE" w:rsidP="004D60DE">
      <w:pPr>
        <w:rPr>
          <w:rFonts w:cs="Arial"/>
          <w:b/>
          <w:bCs/>
          <w:sz w:val="28"/>
          <w:szCs w:val="28"/>
        </w:rPr>
      </w:pPr>
    </w:p>
    <w:p w14:paraId="638A1893" w14:textId="691C1043" w:rsidR="00F65B43" w:rsidRPr="004D60DE" w:rsidRDefault="00F65B43" w:rsidP="004D60DE">
      <w:pPr>
        <w:rPr>
          <w:rFonts w:cs="Arial"/>
          <w:b/>
          <w:bCs/>
          <w:sz w:val="28"/>
          <w:szCs w:val="28"/>
        </w:rPr>
      </w:pPr>
      <w:bookmarkStart w:id="15" w:name="_Toc92898716"/>
      <w:bookmarkStart w:id="16" w:name="_Toc92899238"/>
      <w:bookmarkStart w:id="17" w:name="_Toc92959215"/>
      <w:bookmarkStart w:id="18" w:name="_Toc92959273"/>
      <w:r w:rsidRPr="004D60DE">
        <w:rPr>
          <w:rFonts w:cs="Arial"/>
          <w:b/>
          <w:bCs/>
          <w:sz w:val="28"/>
          <w:szCs w:val="28"/>
        </w:rPr>
        <w:t xml:space="preserve">Orientador: </w:t>
      </w:r>
      <w:bookmarkEnd w:id="15"/>
      <w:bookmarkEnd w:id="16"/>
      <w:bookmarkEnd w:id="17"/>
      <w:bookmarkEnd w:id="18"/>
      <w:r w:rsidR="0040335B" w:rsidRPr="004D60DE">
        <w:rPr>
          <w:rFonts w:cs="Arial"/>
          <w:b/>
          <w:bCs/>
          <w:sz w:val="28"/>
          <w:szCs w:val="28"/>
        </w:rPr>
        <w:t>Pedro Portocarrero</w:t>
      </w:r>
    </w:p>
    <w:p w14:paraId="56669EF7" w14:textId="76DEFE84" w:rsidR="004D60DE" w:rsidRDefault="00F65B43" w:rsidP="004D60DE">
      <w:pPr>
        <w:rPr>
          <w:rFonts w:cs="Arial"/>
          <w:b/>
          <w:bCs/>
          <w:sz w:val="28"/>
          <w:szCs w:val="28"/>
        </w:rPr>
      </w:pPr>
      <w:bookmarkStart w:id="19" w:name="_Toc92898717"/>
      <w:bookmarkStart w:id="20" w:name="_Toc92899239"/>
      <w:bookmarkStart w:id="21" w:name="_Toc92959216"/>
      <w:bookmarkStart w:id="22" w:name="_Toc92959274"/>
      <w:r w:rsidRPr="004D60DE">
        <w:rPr>
          <w:rFonts w:cs="Arial"/>
          <w:b/>
          <w:bCs/>
          <w:sz w:val="28"/>
          <w:szCs w:val="28"/>
        </w:rPr>
        <w:t>Área:</w:t>
      </w:r>
      <w:bookmarkEnd w:id="19"/>
      <w:bookmarkEnd w:id="20"/>
      <w:bookmarkEnd w:id="21"/>
      <w:bookmarkEnd w:id="22"/>
      <w:r w:rsidR="0040335B" w:rsidRPr="004D60DE">
        <w:rPr>
          <w:rFonts w:cs="Arial"/>
          <w:b/>
          <w:bCs/>
          <w:sz w:val="28"/>
          <w:szCs w:val="28"/>
        </w:rPr>
        <w:t xml:space="preserve"> Aplicação Local</w:t>
      </w:r>
    </w:p>
    <w:p w14:paraId="63D6FFEB" w14:textId="77777777" w:rsidR="004D60DE" w:rsidRDefault="004D60DE" w:rsidP="004D60DE">
      <w:pPr>
        <w:rPr>
          <w:rFonts w:cs="Arial"/>
          <w:b/>
          <w:bCs/>
          <w:sz w:val="28"/>
          <w:szCs w:val="28"/>
        </w:rPr>
      </w:pPr>
    </w:p>
    <w:p w14:paraId="5273CBB3" w14:textId="77777777" w:rsidR="004D60DE" w:rsidRPr="004D60DE" w:rsidRDefault="004D60DE" w:rsidP="004D60DE">
      <w:pPr>
        <w:rPr>
          <w:rFonts w:cs="Arial"/>
          <w:b/>
          <w:bCs/>
          <w:sz w:val="28"/>
          <w:szCs w:val="28"/>
        </w:rPr>
      </w:pPr>
    </w:p>
    <w:p w14:paraId="110EF6F1" w14:textId="29694ACB" w:rsidR="00325B95" w:rsidRPr="004D60DE" w:rsidRDefault="00F65B43" w:rsidP="004D60DE">
      <w:pPr>
        <w:rPr>
          <w:rFonts w:cs="Arial"/>
          <w:b/>
          <w:bCs/>
          <w:sz w:val="28"/>
          <w:szCs w:val="28"/>
        </w:rPr>
        <w:sectPr w:rsidR="00325B95" w:rsidRPr="004D60DE" w:rsidSect="008A776D">
          <w:headerReference w:type="even" r:id="rId11"/>
          <w:headerReference w:type="default" r:id="rId12"/>
          <w:footerReference w:type="even" r:id="rId13"/>
          <w:footerReference w:type="default" r:id="rId14"/>
          <w:headerReference w:type="first" r:id="rId15"/>
          <w:footerReference w:type="first" r:id="rId16"/>
          <w:pgSz w:w="11906" w:h="16838"/>
          <w:pgMar w:top="1769" w:right="1797" w:bottom="1769" w:left="1797" w:header="709" w:footer="709" w:gutter="0"/>
          <w:pgNumType w:start="1"/>
          <w:cols w:space="720"/>
          <w:docGrid w:linePitch="360"/>
        </w:sectPr>
      </w:pPr>
      <w:bookmarkStart w:id="23" w:name="_Toc92898718"/>
      <w:bookmarkStart w:id="24" w:name="_Toc92899240"/>
      <w:bookmarkStart w:id="25" w:name="_Toc92959217"/>
      <w:bookmarkStart w:id="26" w:name="_Toc92959275"/>
      <w:r w:rsidRPr="004D60DE">
        <w:rPr>
          <w:rFonts w:cs="Arial"/>
          <w:b/>
          <w:bCs/>
          <w:sz w:val="28"/>
          <w:szCs w:val="28"/>
        </w:rPr>
        <w:t>Fevereiro, 202</w:t>
      </w:r>
      <w:r w:rsidR="0013395E" w:rsidRPr="004D60DE">
        <w:rPr>
          <w:rFonts w:cs="Arial"/>
          <w:b/>
          <w:bCs/>
          <w:sz w:val="28"/>
          <w:szCs w:val="28"/>
        </w:rPr>
        <w:t>2</w:t>
      </w:r>
      <w:bookmarkEnd w:id="23"/>
      <w:bookmarkEnd w:id="24"/>
      <w:bookmarkEnd w:id="25"/>
      <w:bookmarkEnd w:id="26"/>
    </w:p>
    <w:bookmarkEnd w:id="6"/>
    <w:p w14:paraId="5237258E" w14:textId="77777777" w:rsidR="00325B95" w:rsidRDefault="00325B95" w:rsidP="0013395E">
      <w:pPr>
        <w:pStyle w:val="Ttulo3"/>
      </w:pPr>
      <w:r>
        <w:lastRenderedPageBreak/>
        <w:t>Agradecimentos</w:t>
      </w:r>
    </w:p>
    <w:p w14:paraId="28A8A742" w14:textId="77777777" w:rsidR="00325B95" w:rsidRDefault="00325B95"/>
    <w:p w14:paraId="69254D51" w14:textId="0FCE36F7" w:rsidR="00CE3F33" w:rsidRDefault="00325B95">
      <w:r>
        <w:t xml:space="preserve">Nesta secção </w:t>
      </w:r>
      <w:r w:rsidR="00804C0C">
        <w:t xml:space="preserve">(opcional) </w:t>
      </w:r>
      <w:r>
        <w:t xml:space="preserve">colocam-se notas de agradecimento às pessoas que contribuíram para a realização da tarefa. </w:t>
      </w:r>
    </w:p>
    <w:p w14:paraId="6133A1A1" w14:textId="77777777" w:rsidR="00CE3F33" w:rsidRDefault="00CE3F33">
      <w:pPr>
        <w:suppressAutoHyphens w:val="0"/>
        <w:spacing w:before="0" w:line="240" w:lineRule="auto"/>
        <w:jc w:val="left"/>
      </w:pPr>
    </w:p>
    <w:p w14:paraId="59544BD7" w14:textId="0BB2E6B1" w:rsidR="00921121" w:rsidRPr="00921121" w:rsidRDefault="00921121" w:rsidP="00921121">
      <w:pPr>
        <w:rPr>
          <w:color w:val="8EAADB" w:themeColor="accent1" w:themeTint="99"/>
        </w:rPr>
      </w:pPr>
      <w:r w:rsidRPr="00921121">
        <w:rPr>
          <w:color w:val="8EAADB" w:themeColor="accent1" w:themeTint="99"/>
        </w:rPr>
        <w:t>À comunidade d</w:t>
      </w:r>
      <w:r>
        <w:rPr>
          <w:color w:val="8EAADB" w:themeColor="accent1" w:themeTint="99"/>
        </w:rPr>
        <w:t>a EPI</w:t>
      </w:r>
      <w:r w:rsidRPr="00921121">
        <w:rPr>
          <w:color w:val="8EAADB" w:themeColor="accent1" w:themeTint="99"/>
        </w:rPr>
        <w:t xml:space="preserve">, professores e colegas de trabalho, que contribuíram para o sucesso desta etapa evolutiva. Em especial, aos sempre presentes </w:t>
      </w:r>
      <w:r>
        <w:rPr>
          <w:color w:val="8EAADB" w:themeColor="accent1" w:themeTint="99"/>
        </w:rPr>
        <w:t>…..</w:t>
      </w:r>
      <w:r w:rsidRPr="00921121">
        <w:rPr>
          <w:color w:val="8EAADB" w:themeColor="accent1" w:themeTint="99"/>
        </w:rPr>
        <w:t xml:space="preserve"> e ao</w:t>
      </w:r>
      <w:r>
        <w:rPr>
          <w:color w:val="8EAADB" w:themeColor="accent1" w:themeTint="99"/>
        </w:rPr>
        <w:t>s professores …</w:t>
      </w:r>
      <w:r w:rsidRPr="00921121">
        <w:rPr>
          <w:color w:val="8EAADB" w:themeColor="accent1" w:themeTint="99"/>
        </w:rPr>
        <w:t xml:space="preserve"> pela orientação e dedicação.</w:t>
      </w:r>
    </w:p>
    <w:p w14:paraId="04FECCB0" w14:textId="77777777" w:rsidR="00CE3F33" w:rsidRDefault="00CE3F33">
      <w:pPr>
        <w:suppressAutoHyphens w:val="0"/>
        <w:spacing w:before="0" w:line="240" w:lineRule="auto"/>
        <w:jc w:val="left"/>
      </w:pPr>
    </w:p>
    <w:p w14:paraId="037FB387" w14:textId="77777777" w:rsidR="00CE3F33" w:rsidRDefault="00CE3F33">
      <w:pPr>
        <w:suppressAutoHyphens w:val="0"/>
        <w:spacing w:before="0" w:line="240" w:lineRule="auto"/>
        <w:jc w:val="left"/>
      </w:pPr>
    </w:p>
    <w:p w14:paraId="6AE1977D" w14:textId="77777777" w:rsidR="00CE3F33" w:rsidRDefault="00CE3F33">
      <w:pPr>
        <w:suppressAutoHyphens w:val="0"/>
        <w:spacing w:before="0" w:line="240" w:lineRule="auto"/>
        <w:jc w:val="left"/>
      </w:pPr>
    </w:p>
    <w:p w14:paraId="4A306BFE" w14:textId="77777777" w:rsidR="00CE3F33" w:rsidRDefault="00CE3F33">
      <w:pPr>
        <w:suppressAutoHyphens w:val="0"/>
        <w:spacing w:before="0" w:line="240" w:lineRule="auto"/>
        <w:jc w:val="left"/>
      </w:pPr>
    </w:p>
    <w:p w14:paraId="5E18BD2C" w14:textId="77777777" w:rsidR="00CE3F33" w:rsidRDefault="00CE3F33">
      <w:pPr>
        <w:suppressAutoHyphens w:val="0"/>
        <w:spacing w:before="0" w:line="240" w:lineRule="auto"/>
        <w:jc w:val="left"/>
      </w:pPr>
    </w:p>
    <w:p w14:paraId="7F5BFB44" w14:textId="77777777" w:rsidR="00CE3F33" w:rsidRDefault="00CE3F33">
      <w:pPr>
        <w:suppressAutoHyphens w:val="0"/>
        <w:spacing w:before="0" w:line="240" w:lineRule="auto"/>
        <w:jc w:val="left"/>
      </w:pPr>
    </w:p>
    <w:p w14:paraId="0DA83709" w14:textId="77777777" w:rsidR="00CE3F33" w:rsidRDefault="00CE3F33">
      <w:pPr>
        <w:suppressAutoHyphens w:val="0"/>
        <w:spacing w:before="0" w:line="240" w:lineRule="auto"/>
        <w:jc w:val="left"/>
      </w:pPr>
    </w:p>
    <w:p w14:paraId="784115FA" w14:textId="77777777" w:rsidR="00CE3F33" w:rsidRDefault="00CE3F33">
      <w:pPr>
        <w:suppressAutoHyphens w:val="0"/>
        <w:spacing w:before="0" w:line="240" w:lineRule="auto"/>
        <w:jc w:val="left"/>
      </w:pPr>
    </w:p>
    <w:p w14:paraId="1C4E53DD" w14:textId="77777777" w:rsidR="00CE3F33" w:rsidRDefault="00CE3F33">
      <w:pPr>
        <w:suppressAutoHyphens w:val="0"/>
        <w:spacing w:before="0" w:line="240" w:lineRule="auto"/>
        <w:jc w:val="left"/>
      </w:pPr>
    </w:p>
    <w:p w14:paraId="43728D4D" w14:textId="77777777" w:rsidR="00CE3F33" w:rsidRDefault="00CE3F33">
      <w:pPr>
        <w:suppressAutoHyphens w:val="0"/>
        <w:spacing w:before="0" w:line="240" w:lineRule="auto"/>
        <w:jc w:val="left"/>
      </w:pPr>
    </w:p>
    <w:p w14:paraId="4DE5D0A9" w14:textId="77777777" w:rsidR="00CE3F33" w:rsidRDefault="00CE3F33">
      <w:pPr>
        <w:suppressAutoHyphens w:val="0"/>
        <w:spacing w:before="0" w:line="240" w:lineRule="auto"/>
        <w:jc w:val="left"/>
      </w:pPr>
    </w:p>
    <w:p w14:paraId="29F55231" w14:textId="77777777" w:rsidR="00CE3F33" w:rsidRDefault="00CE3F33">
      <w:pPr>
        <w:suppressAutoHyphens w:val="0"/>
        <w:spacing w:before="0" w:line="240" w:lineRule="auto"/>
        <w:jc w:val="left"/>
      </w:pPr>
    </w:p>
    <w:p w14:paraId="294289CB" w14:textId="77777777" w:rsidR="00CE3F33" w:rsidRDefault="00CE3F33">
      <w:pPr>
        <w:suppressAutoHyphens w:val="0"/>
        <w:spacing w:before="0" w:line="240" w:lineRule="auto"/>
        <w:jc w:val="left"/>
      </w:pPr>
    </w:p>
    <w:p w14:paraId="1E6291DC" w14:textId="77777777" w:rsidR="00CE3F33" w:rsidRDefault="00CE3F33">
      <w:pPr>
        <w:suppressAutoHyphens w:val="0"/>
        <w:spacing w:before="0" w:line="240" w:lineRule="auto"/>
        <w:jc w:val="left"/>
      </w:pPr>
    </w:p>
    <w:p w14:paraId="1534E850" w14:textId="77777777" w:rsidR="00CE3F33" w:rsidRDefault="00CE3F33">
      <w:pPr>
        <w:suppressAutoHyphens w:val="0"/>
        <w:spacing w:before="0" w:line="240" w:lineRule="auto"/>
        <w:jc w:val="left"/>
      </w:pPr>
    </w:p>
    <w:p w14:paraId="69A16819" w14:textId="77777777" w:rsidR="00CE3F33" w:rsidRDefault="00CE3F33">
      <w:pPr>
        <w:suppressAutoHyphens w:val="0"/>
        <w:spacing w:before="0" w:line="240" w:lineRule="auto"/>
        <w:jc w:val="left"/>
      </w:pPr>
    </w:p>
    <w:p w14:paraId="1B4C6CC0" w14:textId="77777777" w:rsidR="00CE3F33" w:rsidRDefault="00CE3F33">
      <w:pPr>
        <w:suppressAutoHyphens w:val="0"/>
        <w:spacing w:before="0" w:line="240" w:lineRule="auto"/>
        <w:jc w:val="left"/>
      </w:pPr>
    </w:p>
    <w:p w14:paraId="1104364C" w14:textId="77777777" w:rsidR="00CE3F33" w:rsidRDefault="00CE3F33">
      <w:pPr>
        <w:suppressAutoHyphens w:val="0"/>
        <w:spacing w:before="0" w:line="240" w:lineRule="auto"/>
        <w:jc w:val="left"/>
      </w:pPr>
    </w:p>
    <w:p w14:paraId="4758AAD2" w14:textId="77777777" w:rsidR="00CE3F33" w:rsidRDefault="00CE3F33">
      <w:pPr>
        <w:suppressAutoHyphens w:val="0"/>
        <w:spacing w:before="0" w:line="240" w:lineRule="auto"/>
        <w:jc w:val="left"/>
      </w:pPr>
    </w:p>
    <w:p w14:paraId="5EF581F8" w14:textId="77777777" w:rsidR="00CE3F33" w:rsidRDefault="00CE3F33">
      <w:pPr>
        <w:suppressAutoHyphens w:val="0"/>
        <w:spacing w:before="0" w:line="240" w:lineRule="auto"/>
        <w:jc w:val="left"/>
      </w:pPr>
    </w:p>
    <w:p w14:paraId="784E312A" w14:textId="77777777" w:rsidR="00CE3F33" w:rsidRDefault="00CE3F33">
      <w:pPr>
        <w:suppressAutoHyphens w:val="0"/>
        <w:spacing w:before="0" w:line="240" w:lineRule="auto"/>
        <w:jc w:val="left"/>
      </w:pPr>
    </w:p>
    <w:p w14:paraId="0A7E5384" w14:textId="77777777" w:rsidR="00CE3F33" w:rsidRDefault="00CE3F33">
      <w:pPr>
        <w:suppressAutoHyphens w:val="0"/>
        <w:spacing w:before="0" w:line="240" w:lineRule="auto"/>
        <w:jc w:val="left"/>
      </w:pPr>
    </w:p>
    <w:p w14:paraId="3896259F" w14:textId="77777777" w:rsidR="00CE3F33" w:rsidRDefault="00CE3F33">
      <w:pPr>
        <w:suppressAutoHyphens w:val="0"/>
        <w:spacing w:before="0" w:line="240" w:lineRule="auto"/>
        <w:jc w:val="left"/>
      </w:pPr>
    </w:p>
    <w:p w14:paraId="49D4BD13" w14:textId="77777777" w:rsidR="00CE3F33" w:rsidRDefault="00CE3F33">
      <w:pPr>
        <w:suppressAutoHyphens w:val="0"/>
        <w:spacing w:before="0" w:line="240" w:lineRule="auto"/>
        <w:jc w:val="left"/>
      </w:pPr>
    </w:p>
    <w:p w14:paraId="51AEB91B" w14:textId="77777777" w:rsidR="00CE3F33" w:rsidRDefault="00CE3F33">
      <w:pPr>
        <w:suppressAutoHyphens w:val="0"/>
        <w:spacing w:before="0" w:line="240" w:lineRule="auto"/>
        <w:jc w:val="left"/>
      </w:pPr>
    </w:p>
    <w:p w14:paraId="199274E0" w14:textId="77777777" w:rsidR="00CE3F33" w:rsidRDefault="00CE3F33">
      <w:pPr>
        <w:suppressAutoHyphens w:val="0"/>
        <w:spacing w:before="0" w:line="240" w:lineRule="auto"/>
        <w:jc w:val="left"/>
      </w:pPr>
    </w:p>
    <w:p w14:paraId="1A61919A" w14:textId="77777777" w:rsidR="00CE3F33" w:rsidRDefault="00CE3F33">
      <w:pPr>
        <w:suppressAutoHyphens w:val="0"/>
        <w:spacing w:before="0" w:line="240" w:lineRule="auto"/>
        <w:jc w:val="left"/>
      </w:pPr>
    </w:p>
    <w:p w14:paraId="34344612" w14:textId="77777777" w:rsidR="00CE3F33" w:rsidRDefault="00CE3F33">
      <w:pPr>
        <w:suppressAutoHyphens w:val="0"/>
        <w:spacing w:before="0" w:line="240" w:lineRule="auto"/>
        <w:jc w:val="left"/>
      </w:pPr>
    </w:p>
    <w:p w14:paraId="0D000FE3" w14:textId="77777777" w:rsidR="00CE3F33" w:rsidRDefault="00CE3F33">
      <w:pPr>
        <w:suppressAutoHyphens w:val="0"/>
        <w:spacing w:before="0" w:line="240" w:lineRule="auto"/>
        <w:jc w:val="left"/>
      </w:pPr>
    </w:p>
    <w:p w14:paraId="5E15B2D4" w14:textId="77777777" w:rsidR="00CE3F33" w:rsidRDefault="00CE3F33">
      <w:pPr>
        <w:suppressAutoHyphens w:val="0"/>
        <w:spacing w:before="0" w:line="240" w:lineRule="auto"/>
        <w:jc w:val="left"/>
      </w:pPr>
    </w:p>
    <w:p w14:paraId="4F90F9F5" w14:textId="77777777" w:rsidR="00CE3F33" w:rsidRDefault="00CE3F33">
      <w:pPr>
        <w:suppressAutoHyphens w:val="0"/>
        <w:spacing w:before="0" w:line="240" w:lineRule="auto"/>
        <w:jc w:val="left"/>
      </w:pPr>
    </w:p>
    <w:p w14:paraId="1F902899" w14:textId="77777777" w:rsidR="00CE3F33" w:rsidRDefault="00CE3F33">
      <w:pPr>
        <w:suppressAutoHyphens w:val="0"/>
        <w:spacing w:before="0" w:line="240" w:lineRule="auto"/>
        <w:jc w:val="left"/>
      </w:pPr>
    </w:p>
    <w:p w14:paraId="51331860" w14:textId="77777777" w:rsidR="00CE3F33" w:rsidRDefault="00CE3F33">
      <w:pPr>
        <w:suppressAutoHyphens w:val="0"/>
        <w:spacing w:before="0" w:line="240" w:lineRule="auto"/>
        <w:jc w:val="left"/>
      </w:pPr>
    </w:p>
    <w:p w14:paraId="6268CF87" w14:textId="77777777" w:rsidR="00CE3F33" w:rsidRDefault="00CE3F33">
      <w:pPr>
        <w:suppressAutoHyphens w:val="0"/>
        <w:spacing w:before="0" w:line="240" w:lineRule="auto"/>
        <w:jc w:val="left"/>
      </w:pPr>
    </w:p>
    <w:p w14:paraId="7845185F" w14:textId="77777777" w:rsidR="00CE3F33" w:rsidRDefault="00CE3F33">
      <w:pPr>
        <w:suppressAutoHyphens w:val="0"/>
        <w:spacing w:before="0" w:line="240" w:lineRule="auto"/>
        <w:jc w:val="left"/>
      </w:pPr>
    </w:p>
    <w:p w14:paraId="548E8906" w14:textId="77777777" w:rsidR="00CE3F33" w:rsidRDefault="00CE3F33">
      <w:pPr>
        <w:suppressAutoHyphens w:val="0"/>
        <w:spacing w:before="0" w:line="240" w:lineRule="auto"/>
        <w:jc w:val="left"/>
      </w:pPr>
    </w:p>
    <w:p w14:paraId="51E2683C" w14:textId="77777777" w:rsidR="00CE3F33" w:rsidRDefault="00CE3F33">
      <w:pPr>
        <w:suppressAutoHyphens w:val="0"/>
        <w:spacing w:before="0" w:line="240" w:lineRule="auto"/>
        <w:jc w:val="left"/>
      </w:pPr>
    </w:p>
    <w:p w14:paraId="3A9835BB" w14:textId="77777777" w:rsidR="00CE3F33" w:rsidRDefault="00CE3F33">
      <w:pPr>
        <w:suppressAutoHyphens w:val="0"/>
        <w:spacing w:before="0" w:line="240" w:lineRule="auto"/>
        <w:jc w:val="left"/>
      </w:pPr>
    </w:p>
    <w:p w14:paraId="06565512" w14:textId="77777777" w:rsidR="00CE3F33" w:rsidRDefault="00CE3F33">
      <w:pPr>
        <w:suppressAutoHyphens w:val="0"/>
        <w:spacing w:before="0" w:line="240" w:lineRule="auto"/>
        <w:jc w:val="left"/>
      </w:pPr>
    </w:p>
    <w:p w14:paraId="21B79D47" w14:textId="77777777" w:rsidR="00D0544E" w:rsidRPr="00D0544E" w:rsidRDefault="00D0544E" w:rsidP="00D0544E">
      <w:pPr>
        <w:pStyle w:val="Ttulo3"/>
      </w:pPr>
      <w:r w:rsidRPr="00D0544E">
        <w:t>Resumo</w:t>
      </w:r>
    </w:p>
    <w:p w14:paraId="3F3E44D3" w14:textId="74D748DD" w:rsidR="002724BA" w:rsidRDefault="002724BA" w:rsidP="002724BA">
      <w:pPr>
        <w:spacing w:after="120"/>
      </w:pPr>
      <w:r>
        <w:t xml:space="preserve">Esta prova tem como objetivo criar uma aplicação local programada em Java para possibilitar a gestão de uma loja de música, a Magnum Opus, com o objetivo de entregar aos </w:t>
      </w:r>
      <w:r w:rsidR="00040165">
        <w:t xml:space="preserve">seus </w:t>
      </w:r>
      <w:r>
        <w:t>funcionários a simplificação do seu trabalho.</w:t>
      </w:r>
    </w:p>
    <w:p w14:paraId="154DFC38" w14:textId="77777777" w:rsidR="002724BA" w:rsidRDefault="002724BA" w:rsidP="002724BA">
      <w:pPr>
        <w:spacing w:after="120"/>
      </w:pPr>
      <w:r>
        <w:t>A minha abordagem para este projeto foi com o foco na intuitividade do programa para garantir a possibilidade das funções necessárias sem tornar o programa complicado de usar e diminuir a possibilidade de falhas no mesmo.</w:t>
      </w:r>
    </w:p>
    <w:p w14:paraId="52E315A3" w14:textId="6BD1BC05" w:rsidR="002724BA" w:rsidRDefault="002724BA" w:rsidP="002724BA">
      <w:pPr>
        <w:spacing w:after="120"/>
      </w:pPr>
      <w:r>
        <w:t>Durante o desenvolvimento fiz cada parte do programa visualmente e funcionalmente similar, de forma a garantir os objetivos mencionados anteriormente e agilizar o processo de desenvolvimento.</w:t>
      </w:r>
    </w:p>
    <w:p w14:paraId="17DCA96E" w14:textId="6CC1F6E3" w:rsidR="00D0544E" w:rsidRDefault="002724BA" w:rsidP="002724BA">
      <w:pPr>
        <w:spacing w:after="120"/>
      </w:pPr>
      <w:r>
        <w:t>No final foi possível atingir os objetivos sem sacrificar a funcionalidade do programa.</w:t>
      </w:r>
    </w:p>
    <w:p w14:paraId="075CA24D" w14:textId="77777777" w:rsidR="00D0544E" w:rsidRDefault="00D0544E" w:rsidP="00D0544E"/>
    <w:p w14:paraId="07CB2670" w14:textId="0B2F2406" w:rsidR="00D0544E" w:rsidRDefault="00D0544E" w:rsidP="00D0544E">
      <w:pPr>
        <w:ind w:left="3600" w:hanging="3600"/>
        <w:rPr>
          <w:b/>
        </w:rPr>
      </w:pPr>
      <w:r>
        <w:rPr>
          <w:b/>
        </w:rPr>
        <w:t>Palavras-chave (Tema):</w:t>
      </w:r>
      <w:r>
        <w:rPr>
          <w:b/>
        </w:rPr>
        <w:tab/>
      </w:r>
      <w:r w:rsidR="0076182F">
        <w:t>plataforma,</w:t>
      </w:r>
      <w:r w:rsidR="008A6322">
        <w:t xml:space="preserve"> gestão, loja</w:t>
      </w:r>
      <w:r w:rsidR="0076182F">
        <w:t xml:space="preserve">, </w:t>
      </w:r>
      <w:r w:rsidR="008A6322">
        <w:t>música, programa.</w:t>
      </w:r>
    </w:p>
    <w:p w14:paraId="178E4E96" w14:textId="0A0CBC89" w:rsidR="00D0544E" w:rsidRDefault="00D0544E" w:rsidP="00D0544E">
      <w:pPr>
        <w:ind w:left="3600" w:hanging="3600"/>
      </w:pPr>
      <w:r>
        <w:rPr>
          <w:b/>
        </w:rPr>
        <w:t xml:space="preserve">Palavras-chave (Tecnologias): </w:t>
      </w:r>
      <w:r>
        <w:rPr>
          <w:b/>
        </w:rPr>
        <w:tab/>
      </w:r>
      <w:r w:rsidR="00121D42">
        <w:t>java, swing, phpmyadmin, netbeans, mysql</w:t>
      </w:r>
      <w:r>
        <w:t>.</w:t>
      </w:r>
    </w:p>
    <w:p w14:paraId="4969974D" w14:textId="77777777" w:rsidR="00D0544E" w:rsidRDefault="00D0544E" w:rsidP="00D0544E"/>
    <w:p w14:paraId="72DE3166" w14:textId="77777777" w:rsidR="00D0544E" w:rsidRDefault="00D0544E" w:rsidP="00D0544E">
      <w:pPr>
        <w:rPr>
          <w:highlight w:val="yellow"/>
        </w:rPr>
      </w:pPr>
    </w:p>
    <w:p w14:paraId="4C82A71F" w14:textId="77777777" w:rsidR="009E099A" w:rsidRDefault="009E099A">
      <w:pPr>
        <w:suppressAutoHyphens w:val="0"/>
        <w:spacing w:before="0" w:line="240" w:lineRule="auto"/>
        <w:jc w:val="left"/>
        <w:rPr>
          <w:color w:val="FF0000"/>
        </w:rPr>
      </w:pPr>
      <w:r>
        <w:rPr>
          <w:color w:val="FF0000"/>
        </w:rPr>
        <w:br w:type="page"/>
      </w:r>
    </w:p>
    <w:p w14:paraId="6B25E51B" w14:textId="77777777" w:rsidR="009E099A" w:rsidRDefault="009E099A" w:rsidP="009E099A">
      <w:pPr>
        <w:pStyle w:val="Ttulo3"/>
      </w:pPr>
      <w:r>
        <w:lastRenderedPageBreak/>
        <w:t>Índice</w:t>
      </w:r>
    </w:p>
    <w:p w14:paraId="074C4A9D" w14:textId="363A889B" w:rsidR="004D60DE" w:rsidRDefault="009E099A">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r>
        <w:rPr>
          <w:rFonts w:ascii="Calibri" w:hAnsi="Calibri"/>
          <w:sz w:val="22"/>
        </w:rPr>
        <w:fldChar w:fldCharType="begin"/>
      </w:r>
      <w:r>
        <w:instrText xml:space="preserve"> TOC \o "1-2" \t "capa 1,1,capa 2,1,Style capa 2 + Bold,1" \h</w:instrText>
      </w:r>
      <w:r>
        <w:rPr>
          <w:rFonts w:ascii="Calibri" w:hAnsi="Calibri"/>
          <w:sz w:val="22"/>
        </w:rPr>
        <w:fldChar w:fldCharType="separate"/>
      </w:r>
      <w:hyperlink w:anchor="_Toc93002771" w:history="1">
        <w:r w:rsidR="004D60DE" w:rsidRPr="007E68CD">
          <w:rPr>
            <w:rStyle w:val="Hiperligao"/>
            <w:noProof/>
          </w:rPr>
          <w:t>1</w:t>
        </w:r>
        <w:r w:rsidR="004D60DE">
          <w:rPr>
            <w:rFonts w:asciiTheme="minorHAnsi" w:eastAsiaTheme="minorEastAsia" w:hAnsiTheme="minorHAnsi" w:cstheme="minorBidi"/>
            <w:b w:val="0"/>
            <w:bCs w:val="0"/>
            <w:i w:val="0"/>
            <w:iCs w:val="0"/>
            <w:noProof/>
            <w:sz w:val="22"/>
            <w:szCs w:val="22"/>
            <w:lang w:eastAsia="pt-PT"/>
          </w:rPr>
          <w:tab/>
        </w:r>
        <w:r w:rsidR="004D60DE" w:rsidRPr="007E68CD">
          <w:rPr>
            <w:rStyle w:val="Hiperligao"/>
            <w:noProof/>
          </w:rPr>
          <w:t>Introdução</w:t>
        </w:r>
        <w:r w:rsidR="004D60DE">
          <w:rPr>
            <w:noProof/>
          </w:rPr>
          <w:tab/>
        </w:r>
        <w:r w:rsidR="004D60DE">
          <w:rPr>
            <w:noProof/>
          </w:rPr>
          <w:fldChar w:fldCharType="begin"/>
        </w:r>
        <w:r w:rsidR="004D60DE">
          <w:rPr>
            <w:noProof/>
          </w:rPr>
          <w:instrText xml:space="preserve"> PAGEREF _Toc93002771 \h </w:instrText>
        </w:r>
        <w:r w:rsidR="004D60DE">
          <w:rPr>
            <w:noProof/>
          </w:rPr>
        </w:r>
        <w:r w:rsidR="004D60DE">
          <w:rPr>
            <w:noProof/>
          </w:rPr>
          <w:fldChar w:fldCharType="separate"/>
        </w:r>
        <w:r w:rsidR="004D60DE">
          <w:rPr>
            <w:noProof/>
          </w:rPr>
          <w:t>8</w:t>
        </w:r>
        <w:r w:rsidR="004D60DE">
          <w:rPr>
            <w:noProof/>
          </w:rPr>
          <w:fldChar w:fldCharType="end"/>
        </w:r>
      </w:hyperlink>
    </w:p>
    <w:p w14:paraId="14D725BB" w14:textId="42B6EEE6"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72" w:history="1">
        <w:r w:rsidRPr="007E68CD">
          <w:rPr>
            <w:rStyle w:val="Hiperligao"/>
            <w:noProof/>
          </w:rPr>
          <w:t>1.1</w:t>
        </w:r>
        <w:r>
          <w:rPr>
            <w:rFonts w:asciiTheme="minorHAnsi" w:eastAsiaTheme="minorEastAsia" w:hAnsiTheme="minorHAnsi" w:cstheme="minorBidi"/>
            <w:b w:val="0"/>
            <w:bCs w:val="0"/>
            <w:noProof/>
            <w:sz w:val="22"/>
            <w:lang w:eastAsia="pt-PT"/>
          </w:rPr>
          <w:tab/>
        </w:r>
        <w:r w:rsidRPr="007E68CD">
          <w:rPr>
            <w:rStyle w:val="Hiperligao"/>
            <w:noProof/>
          </w:rPr>
          <w:t>Desafio</w:t>
        </w:r>
        <w:r>
          <w:rPr>
            <w:noProof/>
          </w:rPr>
          <w:tab/>
        </w:r>
        <w:r>
          <w:rPr>
            <w:noProof/>
          </w:rPr>
          <w:fldChar w:fldCharType="begin"/>
        </w:r>
        <w:r>
          <w:rPr>
            <w:noProof/>
          </w:rPr>
          <w:instrText xml:space="preserve"> PAGEREF _Toc93002772 \h </w:instrText>
        </w:r>
        <w:r>
          <w:rPr>
            <w:noProof/>
          </w:rPr>
        </w:r>
        <w:r>
          <w:rPr>
            <w:noProof/>
          </w:rPr>
          <w:fldChar w:fldCharType="separate"/>
        </w:r>
        <w:r>
          <w:rPr>
            <w:noProof/>
          </w:rPr>
          <w:t>8</w:t>
        </w:r>
        <w:r>
          <w:rPr>
            <w:noProof/>
          </w:rPr>
          <w:fldChar w:fldCharType="end"/>
        </w:r>
      </w:hyperlink>
    </w:p>
    <w:p w14:paraId="1CCF2F5B" w14:textId="1903E0BE"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73" w:history="1">
        <w:r w:rsidRPr="007E68CD">
          <w:rPr>
            <w:rStyle w:val="Hiperligao"/>
            <w:noProof/>
          </w:rPr>
          <w:t>1.2</w:t>
        </w:r>
        <w:r>
          <w:rPr>
            <w:rFonts w:asciiTheme="minorHAnsi" w:eastAsiaTheme="minorEastAsia" w:hAnsiTheme="minorHAnsi" w:cstheme="minorBidi"/>
            <w:b w:val="0"/>
            <w:bCs w:val="0"/>
            <w:noProof/>
            <w:sz w:val="22"/>
            <w:lang w:eastAsia="pt-PT"/>
          </w:rPr>
          <w:tab/>
        </w:r>
        <w:r w:rsidRPr="007E68CD">
          <w:rPr>
            <w:rStyle w:val="Hiperligao"/>
            <w:noProof/>
          </w:rPr>
          <w:t>Motivação</w:t>
        </w:r>
        <w:r>
          <w:rPr>
            <w:noProof/>
          </w:rPr>
          <w:tab/>
        </w:r>
        <w:r>
          <w:rPr>
            <w:noProof/>
          </w:rPr>
          <w:fldChar w:fldCharType="begin"/>
        </w:r>
        <w:r>
          <w:rPr>
            <w:noProof/>
          </w:rPr>
          <w:instrText xml:space="preserve"> PAGEREF _Toc93002773 \h </w:instrText>
        </w:r>
        <w:r>
          <w:rPr>
            <w:noProof/>
          </w:rPr>
        </w:r>
        <w:r>
          <w:rPr>
            <w:noProof/>
          </w:rPr>
          <w:fldChar w:fldCharType="separate"/>
        </w:r>
        <w:r>
          <w:rPr>
            <w:noProof/>
          </w:rPr>
          <w:t>10</w:t>
        </w:r>
        <w:r>
          <w:rPr>
            <w:noProof/>
          </w:rPr>
          <w:fldChar w:fldCharType="end"/>
        </w:r>
      </w:hyperlink>
    </w:p>
    <w:p w14:paraId="53588748" w14:textId="3D4DDDD2"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74" w:history="1">
        <w:r w:rsidRPr="007E68CD">
          <w:rPr>
            <w:rStyle w:val="Hiperligao"/>
            <w:noProof/>
          </w:rPr>
          <w:t>1.3</w:t>
        </w:r>
        <w:r>
          <w:rPr>
            <w:rFonts w:asciiTheme="minorHAnsi" w:eastAsiaTheme="minorEastAsia" w:hAnsiTheme="minorHAnsi" w:cstheme="minorBidi"/>
            <w:b w:val="0"/>
            <w:bCs w:val="0"/>
            <w:noProof/>
            <w:sz w:val="22"/>
            <w:lang w:eastAsia="pt-PT"/>
          </w:rPr>
          <w:tab/>
        </w:r>
        <w:r w:rsidRPr="007E68CD">
          <w:rPr>
            <w:rStyle w:val="Hiperligao"/>
            <w:noProof/>
          </w:rPr>
          <w:t>Objetivos</w:t>
        </w:r>
        <w:r>
          <w:rPr>
            <w:noProof/>
          </w:rPr>
          <w:tab/>
        </w:r>
        <w:r>
          <w:rPr>
            <w:noProof/>
          </w:rPr>
          <w:fldChar w:fldCharType="begin"/>
        </w:r>
        <w:r>
          <w:rPr>
            <w:noProof/>
          </w:rPr>
          <w:instrText xml:space="preserve"> PAGEREF _Toc93002774 \h </w:instrText>
        </w:r>
        <w:r>
          <w:rPr>
            <w:noProof/>
          </w:rPr>
        </w:r>
        <w:r>
          <w:rPr>
            <w:noProof/>
          </w:rPr>
          <w:fldChar w:fldCharType="separate"/>
        </w:r>
        <w:r>
          <w:rPr>
            <w:noProof/>
          </w:rPr>
          <w:t>10</w:t>
        </w:r>
        <w:r>
          <w:rPr>
            <w:noProof/>
          </w:rPr>
          <w:fldChar w:fldCharType="end"/>
        </w:r>
      </w:hyperlink>
    </w:p>
    <w:p w14:paraId="064AAB1A" w14:textId="22C6A18B"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75" w:history="1">
        <w:r w:rsidRPr="007E68CD">
          <w:rPr>
            <w:rStyle w:val="Hiperligao"/>
            <w:noProof/>
          </w:rPr>
          <w:t>1.4</w:t>
        </w:r>
        <w:r>
          <w:rPr>
            <w:rFonts w:asciiTheme="minorHAnsi" w:eastAsiaTheme="minorEastAsia" w:hAnsiTheme="minorHAnsi" w:cstheme="minorBidi"/>
            <w:b w:val="0"/>
            <w:bCs w:val="0"/>
            <w:noProof/>
            <w:sz w:val="22"/>
            <w:lang w:eastAsia="pt-PT"/>
          </w:rPr>
          <w:tab/>
        </w:r>
        <w:r w:rsidRPr="007E68CD">
          <w:rPr>
            <w:rStyle w:val="Hiperligao"/>
            <w:noProof/>
          </w:rPr>
          <w:t>Contributos</w:t>
        </w:r>
        <w:r>
          <w:rPr>
            <w:noProof/>
          </w:rPr>
          <w:tab/>
        </w:r>
        <w:r>
          <w:rPr>
            <w:noProof/>
          </w:rPr>
          <w:fldChar w:fldCharType="begin"/>
        </w:r>
        <w:r>
          <w:rPr>
            <w:noProof/>
          </w:rPr>
          <w:instrText xml:space="preserve"> PAGEREF _Toc93002775 \h </w:instrText>
        </w:r>
        <w:r>
          <w:rPr>
            <w:noProof/>
          </w:rPr>
        </w:r>
        <w:r>
          <w:rPr>
            <w:noProof/>
          </w:rPr>
          <w:fldChar w:fldCharType="separate"/>
        </w:r>
        <w:r>
          <w:rPr>
            <w:noProof/>
          </w:rPr>
          <w:t>11</w:t>
        </w:r>
        <w:r>
          <w:rPr>
            <w:noProof/>
          </w:rPr>
          <w:fldChar w:fldCharType="end"/>
        </w:r>
      </w:hyperlink>
    </w:p>
    <w:p w14:paraId="7992C508" w14:textId="7D685D1C"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76" w:history="1">
        <w:r w:rsidRPr="007E68CD">
          <w:rPr>
            <w:rStyle w:val="Hiperligao"/>
            <w:noProof/>
          </w:rPr>
          <w:t>1.5</w:t>
        </w:r>
        <w:r>
          <w:rPr>
            <w:rFonts w:asciiTheme="minorHAnsi" w:eastAsiaTheme="minorEastAsia" w:hAnsiTheme="minorHAnsi" w:cstheme="minorBidi"/>
            <w:b w:val="0"/>
            <w:bCs w:val="0"/>
            <w:noProof/>
            <w:sz w:val="22"/>
            <w:lang w:eastAsia="pt-PT"/>
          </w:rPr>
          <w:tab/>
        </w:r>
        <w:r w:rsidRPr="007E68CD">
          <w:rPr>
            <w:rStyle w:val="Hiperligao"/>
            <w:noProof/>
          </w:rPr>
          <w:t>Estrutura do relatório</w:t>
        </w:r>
        <w:r>
          <w:rPr>
            <w:noProof/>
          </w:rPr>
          <w:tab/>
        </w:r>
        <w:r>
          <w:rPr>
            <w:noProof/>
          </w:rPr>
          <w:fldChar w:fldCharType="begin"/>
        </w:r>
        <w:r>
          <w:rPr>
            <w:noProof/>
          </w:rPr>
          <w:instrText xml:space="preserve"> PAGEREF _Toc93002776 \h </w:instrText>
        </w:r>
        <w:r>
          <w:rPr>
            <w:noProof/>
          </w:rPr>
        </w:r>
        <w:r>
          <w:rPr>
            <w:noProof/>
          </w:rPr>
          <w:fldChar w:fldCharType="separate"/>
        </w:r>
        <w:r>
          <w:rPr>
            <w:noProof/>
          </w:rPr>
          <w:t>11</w:t>
        </w:r>
        <w:r>
          <w:rPr>
            <w:noProof/>
          </w:rPr>
          <w:fldChar w:fldCharType="end"/>
        </w:r>
      </w:hyperlink>
    </w:p>
    <w:p w14:paraId="0E9DB3C7" w14:textId="7652570E" w:rsidR="004D60DE" w:rsidRDefault="004D60DE">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02777" w:history="1">
        <w:r w:rsidRPr="007E68CD">
          <w:rPr>
            <w:rStyle w:val="Hiperligao"/>
            <w:noProof/>
          </w:rPr>
          <w:t>2</w:t>
        </w:r>
        <w:r>
          <w:rPr>
            <w:rFonts w:asciiTheme="minorHAnsi" w:eastAsiaTheme="minorEastAsia" w:hAnsiTheme="minorHAnsi" w:cstheme="minorBidi"/>
            <w:b w:val="0"/>
            <w:bCs w:val="0"/>
            <w:i w:val="0"/>
            <w:iCs w:val="0"/>
            <w:noProof/>
            <w:sz w:val="22"/>
            <w:szCs w:val="22"/>
            <w:lang w:eastAsia="pt-PT"/>
          </w:rPr>
          <w:tab/>
        </w:r>
        <w:r w:rsidRPr="007E68CD">
          <w:rPr>
            <w:rStyle w:val="Hiperligao"/>
            <w:noProof/>
          </w:rPr>
          <w:t>Tecnologias</w:t>
        </w:r>
        <w:r>
          <w:rPr>
            <w:noProof/>
          </w:rPr>
          <w:tab/>
        </w:r>
        <w:r>
          <w:rPr>
            <w:noProof/>
          </w:rPr>
          <w:fldChar w:fldCharType="begin"/>
        </w:r>
        <w:r>
          <w:rPr>
            <w:noProof/>
          </w:rPr>
          <w:instrText xml:space="preserve"> PAGEREF _Toc93002777 \h </w:instrText>
        </w:r>
        <w:r>
          <w:rPr>
            <w:noProof/>
          </w:rPr>
        </w:r>
        <w:r>
          <w:rPr>
            <w:noProof/>
          </w:rPr>
          <w:fldChar w:fldCharType="separate"/>
        </w:r>
        <w:r>
          <w:rPr>
            <w:noProof/>
          </w:rPr>
          <w:t>12</w:t>
        </w:r>
        <w:r>
          <w:rPr>
            <w:noProof/>
          </w:rPr>
          <w:fldChar w:fldCharType="end"/>
        </w:r>
      </w:hyperlink>
    </w:p>
    <w:p w14:paraId="5306941C" w14:textId="18C9DD9D"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78" w:history="1">
        <w:r w:rsidRPr="007E68CD">
          <w:rPr>
            <w:rStyle w:val="Hiperligao"/>
            <w:noProof/>
          </w:rPr>
          <w:t>2.1</w:t>
        </w:r>
        <w:r>
          <w:rPr>
            <w:rFonts w:asciiTheme="minorHAnsi" w:eastAsiaTheme="minorEastAsia" w:hAnsiTheme="minorHAnsi" w:cstheme="minorBidi"/>
            <w:b w:val="0"/>
            <w:bCs w:val="0"/>
            <w:noProof/>
            <w:sz w:val="22"/>
            <w:lang w:eastAsia="pt-PT"/>
          </w:rPr>
          <w:tab/>
        </w:r>
        <w:r w:rsidRPr="007E68CD">
          <w:rPr>
            <w:rStyle w:val="Hiperligao"/>
            <w:noProof/>
          </w:rPr>
          <w:t>Java</w:t>
        </w:r>
        <w:r>
          <w:rPr>
            <w:noProof/>
          </w:rPr>
          <w:tab/>
        </w:r>
        <w:r>
          <w:rPr>
            <w:noProof/>
          </w:rPr>
          <w:fldChar w:fldCharType="begin"/>
        </w:r>
        <w:r>
          <w:rPr>
            <w:noProof/>
          </w:rPr>
          <w:instrText xml:space="preserve"> PAGEREF _Toc93002778 \h </w:instrText>
        </w:r>
        <w:r>
          <w:rPr>
            <w:noProof/>
          </w:rPr>
        </w:r>
        <w:r>
          <w:rPr>
            <w:noProof/>
          </w:rPr>
          <w:fldChar w:fldCharType="separate"/>
        </w:r>
        <w:r>
          <w:rPr>
            <w:noProof/>
          </w:rPr>
          <w:t>12</w:t>
        </w:r>
        <w:r>
          <w:rPr>
            <w:noProof/>
          </w:rPr>
          <w:fldChar w:fldCharType="end"/>
        </w:r>
      </w:hyperlink>
    </w:p>
    <w:p w14:paraId="3E6CE691" w14:textId="1272ABEC"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79" w:history="1">
        <w:r w:rsidRPr="007E68CD">
          <w:rPr>
            <w:rStyle w:val="Hiperligao"/>
            <w:noProof/>
          </w:rPr>
          <w:t>2.2</w:t>
        </w:r>
        <w:r>
          <w:rPr>
            <w:rFonts w:asciiTheme="minorHAnsi" w:eastAsiaTheme="minorEastAsia" w:hAnsiTheme="minorHAnsi" w:cstheme="minorBidi"/>
            <w:b w:val="0"/>
            <w:bCs w:val="0"/>
            <w:noProof/>
            <w:sz w:val="22"/>
            <w:lang w:eastAsia="pt-PT"/>
          </w:rPr>
          <w:tab/>
        </w:r>
        <w:r w:rsidRPr="007E68CD">
          <w:rPr>
            <w:rStyle w:val="Hiperligao"/>
            <w:noProof/>
          </w:rPr>
          <w:t>NetBeans IDE</w:t>
        </w:r>
        <w:r>
          <w:rPr>
            <w:noProof/>
          </w:rPr>
          <w:tab/>
        </w:r>
        <w:r>
          <w:rPr>
            <w:noProof/>
          </w:rPr>
          <w:fldChar w:fldCharType="begin"/>
        </w:r>
        <w:r>
          <w:rPr>
            <w:noProof/>
          </w:rPr>
          <w:instrText xml:space="preserve"> PAGEREF _Toc93002779 \h </w:instrText>
        </w:r>
        <w:r>
          <w:rPr>
            <w:noProof/>
          </w:rPr>
        </w:r>
        <w:r>
          <w:rPr>
            <w:noProof/>
          </w:rPr>
          <w:fldChar w:fldCharType="separate"/>
        </w:r>
        <w:r>
          <w:rPr>
            <w:noProof/>
          </w:rPr>
          <w:t>12</w:t>
        </w:r>
        <w:r>
          <w:rPr>
            <w:noProof/>
          </w:rPr>
          <w:fldChar w:fldCharType="end"/>
        </w:r>
      </w:hyperlink>
    </w:p>
    <w:p w14:paraId="72D60DD5" w14:textId="4C28A2FD"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80" w:history="1">
        <w:r w:rsidRPr="007E68CD">
          <w:rPr>
            <w:rStyle w:val="Hiperligao"/>
            <w:noProof/>
          </w:rPr>
          <w:t>2.3</w:t>
        </w:r>
        <w:r>
          <w:rPr>
            <w:rFonts w:asciiTheme="minorHAnsi" w:eastAsiaTheme="minorEastAsia" w:hAnsiTheme="minorHAnsi" w:cstheme="minorBidi"/>
            <w:b w:val="0"/>
            <w:bCs w:val="0"/>
            <w:noProof/>
            <w:sz w:val="22"/>
            <w:lang w:eastAsia="pt-PT"/>
          </w:rPr>
          <w:tab/>
        </w:r>
        <w:r w:rsidRPr="007E68CD">
          <w:rPr>
            <w:rStyle w:val="Hiperligao"/>
            <w:noProof/>
          </w:rPr>
          <w:t>phpMyAdmin</w:t>
        </w:r>
        <w:r>
          <w:rPr>
            <w:noProof/>
          </w:rPr>
          <w:tab/>
        </w:r>
        <w:r>
          <w:rPr>
            <w:noProof/>
          </w:rPr>
          <w:fldChar w:fldCharType="begin"/>
        </w:r>
        <w:r>
          <w:rPr>
            <w:noProof/>
          </w:rPr>
          <w:instrText xml:space="preserve"> PAGEREF _Toc93002780 \h </w:instrText>
        </w:r>
        <w:r>
          <w:rPr>
            <w:noProof/>
          </w:rPr>
        </w:r>
        <w:r>
          <w:rPr>
            <w:noProof/>
          </w:rPr>
          <w:fldChar w:fldCharType="separate"/>
        </w:r>
        <w:r>
          <w:rPr>
            <w:noProof/>
          </w:rPr>
          <w:t>12</w:t>
        </w:r>
        <w:r>
          <w:rPr>
            <w:noProof/>
          </w:rPr>
          <w:fldChar w:fldCharType="end"/>
        </w:r>
      </w:hyperlink>
    </w:p>
    <w:p w14:paraId="18DD9752" w14:textId="2CE5B2EC"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81" w:history="1">
        <w:r w:rsidRPr="007E68CD">
          <w:rPr>
            <w:rStyle w:val="Hiperligao"/>
            <w:noProof/>
          </w:rPr>
          <w:t>2.4</w:t>
        </w:r>
        <w:r>
          <w:rPr>
            <w:rFonts w:asciiTheme="minorHAnsi" w:eastAsiaTheme="minorEastAsia" w:hAnsiTheme="minorHAnsi" w:cstheme="minorBidi"/>
            <w:b w:val="0"/>
            <w:bCs w:val="0"/>
            <w:noProof/>
            <w:sz w:val="22"/>
            <w:lang w:eastAsia="pt-PT"/>
          </w:rPr>
          <w:tab/>
        </w:r>
        <w:r w:rsidRPr="007E68CD">
          <w:rPr>
            <w:rStyle w:val="Hiperligao"/>
            <w:noProof/>
          </w:rPr>
          <w:t>SQL</w:t>
        </w:r>
        <w:r>
          <w:rPr>
            <w:noProof/>
          </w:rPr>
          <w:tab/>
        </w:r>
        <w:r>
          <w:rPr>
            <w:noProof/>
          </w:rPr>
          <w:fldChar w:fldCharType="begin"/>
        </w:r>
        <w:r>
          <w:rPr>
            <w:noProof/>
          </w:rPr>
          <w:instrText xml:space="preserve"> PAGEREF _Toc93002781 \h </w:instrText>
        </w:r>
        <w:r>
          <w:rPr>
            <w:noProof/>
          </w:rPr>
        </w:r>
        <w:r>
          <w:rPr>
            <w:noProof/>
          </w:rPr>
          <w:fldChar w:fldCharType="separate"/>
        </w:r>
        <w:r>
          <w:rPr>
            <w:noProof/>
          </w:rPr>
          <w:t>13</w:t>
        </w:r>
        <w:r>
          <w:rPr>
            <w:noProof/>
          </w:rPr>
          <w:fldChar w:fldCharType="end"/>
        </w:r>
      </w:hyperlink>
    </w:p>
    <w:p w14:paraId="73DE4FF4" w14:textId="54882BCF" w:rsidR="004D60DE" w:rsidRDefault="004D60DE">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02783" w:history="1">
        <w:r w:rsidRPr="007E68CD">
          <w:rPr>
            <w:rStyle w:val="Hiperligao"/>
            <w:noProof/>
          </w:rPr>
          <w:t>3</w:t>
        </w:r>
        <w:r>
          <w:rPr>
            <w:rFonts w:asciiTheme="minorHAnsi" w:eastAsiaTheme="minorEastAsia" w:hAnsiTheme="minorHAnsi" w:cstheme="minorBidi"/>
            <w:b w:val="0"/>
            <w:bCs w:val="0"/>
            <w:i w:val="0"/>
            <w:iCs w:val="0"/>
            <w:noProof/>
            <w:sz w:val="22"/>
            <w:szCs w:val="22"/>
            <w:lang w:eastAsia="pt-PT"/>
          </w:rPr>
          <w:tab/>
        </w:r>
        <w:r w:rsidRPr="007E68CD">
          <w:rPr>
            <w:rStyle w:val="Hiperligao"/>
            <w:noProof/>
          </w:rPr>
          <w:t>Desenvolvimento da solução</w:t>
        </w:r>
        <w:r>
          <w:rPr>
            <w:noProof/>
          </w:rPr>
          <w:tab/>
        </w:r>
        <w:r>
          <w:rPr>
            <w:noProof/>
          </w:rPr>
          <w:fldChar w:fldCharType="begin"/>
        </w:r>
        <w:r>
          <w:rPr>
            <w:noProof/>
          </w:rPr>
          <w:instrText xml:space="preserve"> PAGEREF _Toc93002783 \h </w:instrText>
        </w:r>
        <w:r>
          <w:rPr>
            <w:noProof/>
          </w:rPr>
        </w:r>
        <w:r>
          <w:rPr>
            <w:noProof/>
          </w:rPr>
          <w:fldChar w:fldCharType="separate"/>
        </w:r>
        <w:r>
          <w:rPr>
            <w:noProof/>
          </w:rPr>
          <w:t>14</w:t>
        </w:r>
        <w:r>
          <w:rPr>
            <w:noProof/>
          </w:rPr>
          <w:fldChar w:fldCharType="end"/>
        </w:r>
      </w:hyperlink>
    </w:p>
    <w:p w14:paraId="32AE3A67" w14:textId="0C457D6F"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84" w:history="1">
        <w:r w:rsidRPr="007E68CD">
          <w:rPr>
            <w:rStyle w:val="Hiperligao"/>
            <w:noProof/>
          </w:rPr>
          <w:t>3.1</w:t>
        </w:r>
        <w:r>
          <w:rPr>
            <w:rFonts w:asciiTheme="minorHAnsi" w:eastAsiaTheme="minorEastAsia" w:hAnsiTheme="minorHAnsi" w:cstheme="minorBidi"/>
            <w:b w:val="0"/>
            <w:bCs w:val="0"/>
            <w:noProof/>
            <w:sz w:val="22"/>
            <w:lang w:eastAsia="pt-PT"/>
          </w:rPr>
          <w:tab/>
        </w:r>
        <w:r w:rsidRPr="007E68CD">
          <w:rPr>
            <w:rStyle w:val="Hiperligao"/>
            <w:noProof/>
          </w:rPr>
          <w:t>Análise da solução a desenvolver</w:t>
        </w:r>
        <w:r>
          <w:rPr>
            <w:noProof/>
          </w:rPr>
          <w:tab/>
        </w:r>
        <w:r>
          <w:rPr>
            <w:noProof/>
          </w:rPr>
          <w:fldChar w:fldCharType="begin"/>
        </w:r>
        <w:r>
          <w:rPr>
            <w:noProof/>
          </w:rPr>
          <w:instrText xml:space="preserve"> PAGEREF _Toc93002784 \h </w:instrText>
        </w:r>
        <w:r>
          <w:rPr>
            <w:noProof/>
          </w:rPr>
        </w:r>
        <w:r>
          <w:rPr>
            <w:noProof/>
          </w:rPr>
          <w:fldChar w:fldCharType="separate"/>
        </w:r>
        <w:r>
          <w:rPr>
            <w:noProof/>
          </w:rPr>
          <w:t>14</w:t>
        </w:r>
        <w:r>
          <w:rPr>
            <w:noProof/>
          </w:rPr>
          <w:fldChar w:fldCharType="end"/>
        </w:r>
      </w:hyperlink>
    </w:p>
    <w:p w14:paraId="61035782" w14:textId="0B392E57"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85" w:history="1">
        <w:r w:rsidRPr="007E68CD">
          <w:rPr>
            <w:rStyle w:val="Hiperligao"/>
            <w:noProof/>
          </w:rPr>
          <w:t>3.2</w:t>
        </w:r>
        <w:r>
          <w:rPr>
            <w:rFonts w:asciiTheme="minorHAnsi" w:eastAsiaTheme="minorEastAsia" w:hAnsiTheme="minorHAnsi" w:cstheme="minorBidi"/>
            <w:b w:val="0"/>
            <w:bCs w:val="0"/>
            <w:noProof/>
            <w:sz w:val="22"/>
            <w:lang w:eastAsia="pt-PT"/>
          </w:rPr>
          <w:tab/>
        </w:r>
        <w:r w:rsidRPr="007E68CD">
          <w:rPr>
            <w:rStyle w:val="Hiperligao"/>
            <w:noProof/>
          </w:rPr>
          <w:t>Implementação da solução</w:t>
        </w:r>
        <w:r>
          <w:rPr>
            <w:noProof/>
          </w:rPr>
          <w:tab/>
        </w:r>
        <w:r>
          <w:rPr>
            <w:noProof/>
          </w:rPr>
          <w:fldChar w:fldCharType="begin"/>
        </w:r>
        <w:r>
          <w:rPr>
            <w:noProof/>
          </w:rPr>
          <w:instrText xml:space="preserve"> PAGEREF _Toc93002785 \h </w:instrText>
        </w:r>
        <w:r>
          <w:rPr>
            <w:noProof/>
          </w:rPr>
        </w:r>
        <w:r>
          <w:rPr>
            <w:noProof/>
          </w:rPr>
          <w:fldChar w:fldCharType="separate"/>
        </w:r>
        <w:r>
          <w:rPr>
            <w:noProof/>
          </w:rPr>
          <w:t>18</w:t>
        </w:r>
        <w:r>
          <w:rPr>
            <w:noProof/>
          </w:rPr>
          <w:fldChar w:fldCharType="end"/>
        </w:r>
      </w:hyperlink>
    </w:p>
    <w:p w14:paraId="58410B1D" w14:textId="4E4027D5"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86" w:history="1">
        <w:r w:rsidRPr="007E68CD">
          <w:rPr>
            <w:rStyle w:val="Hiperligao"/>
            <w:noProof/>
          </w:rPr>
          <w:t>3.3</w:t>
        </w:r>
        <w:r>
          <w:rPr>
            <w:rFonts w:asciiTheme="minorHAnsi" w:eastAsiaTheme="minorEastAsia" w:hAnsiTheme="minorHAnsi" w:cstheme="minorBidi"/>
            <w:b w:val="0"/>
            <w:bCs w:val="0"/>
            <w:noProof/>
            <w:sz w:val="22"/>
            <w:lang w:eastAsia="pt-PT"/>
          </w:rPr>
          <w:tab/>
        </w:r>
        <w:r w:rsidRPr="007E68CD">
          <w:rPr>
            <w:rStyle w:val="Hiperligao"/>
            <w:noProof/>
          </w:rPr>
          <w:t>Avaliação da solução</w:t>
        </w:r>
        <w:r>
          <w:rPr>
            <w:noProof/>
          </w:rPr>
          <w:tab/>
        </w:r>
        <w:r>
          <w:rPr>
            <w:noProof/>
          </w:rPr>
          <w:fldChar w:fldCharType="begin"/>
        </w:r>
        <w:r>
          <w:rPr>
            <w:noProof/>
          </w:rPr>
          <w:instrText xml:space="preserve"> PAGEREF _Toc93002786 \h </w:instrText>
        </w:r>
        <w:r>
          <w:rPr>
            <w:noProof/>
          </w:rPr>
        </w:r>
        <w:r>
          <w:rPr>
            <w:noProof/>
          </w:rPr>
          <w:fldChar w:fldCharType="separate"/>
        </w:r>
        <w:r>
          <w:rPr>
            <w:noProof/>
          </w:rPr>
          <w:t>18</w:t>
        </w:r>
        <w:r>
          <w:rPr>
            <w:noProof/>
          </w:rPr>
          <w:fldChar w:fldCharType="end"/>
        </w:r>
      </w:hyperlink>
    </w:p>
    <w:p w14:paraId="52543F29" w14:textId="2F2C358D" w:rsidR="004D60DE" w:rsidRDefault="004D60DE">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02787" w:history="1">
        <w:r w:rsidRPr="007E68CD">
          <w:rPr>
            <w:rStyle w:val="Hiperligao"/>
            <w:noProof/>
          </w:rPr>
          <w:t>4</w:t>
        </w:r>
        <w:r>
          <w:rPr>
            <w:rFonts w:asciiTheme="minorHAnsi" w:eastAsiaTheme="minorEastAsia" w:hAnsiTheme="minorHAnsi" w:cstheme="minorBidi"/>
            <w:b w:val="0"/>
            <w:bCs w:val="0"/>
            <w:i w:val="0"/>
            <w:iCs w:val="0"/>
            <w:noProof/>
            <w:sz w:val="22"/>
            <w:szCs w:val="22"/>
            <w:lang w:eastAsia="pt-PT"/>
          </w:rPr>
          <w:tab/>
        </w:r>
        <w:r w:rsidRPr="007E68CD">
          <w:rPr>
            <w:rStyle w:val="Hiperligao"/>
            <w:noProof/>
          </w:rPr>
          <w:t>Conclusões</w:t>
        </w:r>
        <w:r>
          <w:rPr>
            <w:noProof/>
          </w:rPr>
          <w:tab/>
        </w:r>
        <w:r>
          <w:rPr>
            <w:noProof/>
          </w:rPr>
          <w:fldChar w:fldCharType="begin"/>
        </w:r>
        <w:r>
          <w:rPr>
            <w:noProof/>
          </w:rPr>
          <w:instrText xml:space="preserve"> PAGEREF _Toc93002787 \h </w:instrText>
        </w:r>
        <w:r>
          <w:rPr>
            <w:noProof/>
          </w:rPr>
        </w:r>
        <w:r>
          <w:rPr>
            <w:noProof/>
          </w:rPr>
          <w:fldChar w:fldCharType="separate"/>
        </w:r>
        <w:r>
          <w:rPr>
            <w:noProof/>
          </w:rPr>
          <w:t>20</w:t>
        </w:r>
        <w:r>
          <w:rPr>
            <w:noProof/>
          </w:rPr>
          <w:fldChar w:fldCharType="end"/>
        </w:r>
      </w:hyperlink>
    </w:p>
    <w:p w14:paraId="0507E9C1" w14:textId="5BA8EC27"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88" w:history="1">
        <w:r w:rsidRPr="007E68CD">
          <w:rPr>
            <w:rStyle w:val="Hiperligao"/>
            <w:noProof/>
          </w:rPr>
          <w:t>4.1</w:t>
        </w:r>
        <w:r>
          <w:rPr>
            <w:rFonts w:asciiTheme="minorHAnsi" w:eastAsiaTheme="minorEastAsia" w:hAnsiTheme="minorHAnsi" w:cstheme="minorBidi"/>
            <w:b w:val="0"/>
            <w:bCs w:val="0"/>
            <w:noProof/>
            <w:sz w:val="22"/>
            <w:lang w:eastAsia="pt-PT"/>
          </w:rPr>
          <w:tab/>
        </w:r>
        <w:r w:rsidRPr="007E68CD">
          <w:rPr>
            <w:rStyle w:val="Hiperligao"/>
            <w:noProof/>
          </w:rPr>
          <w:t>Objetivos concretizados</w:t>
        </w:r>
        <w:r>
          <w:rPr>
            <w:noProof/>
          </w:rPr>
          <w:tab/>
        </w:r>
        <w:r>
          <w:rPr>
            <w:noProof/>
          </w:rPr>
          <w:fldChar w:fldCharType="begin"/>
        </w:r>
        <w:r>
          <w:rPr>
            <w:noProof/>
          </w:rPr>
          <w:instrText xml:space="preserve"> PAGEREF _Toc93002788 \h </w:instrText>
        </w:r>
        <w:r>
          <w:rPr>
            <w:noProof/>
          </w:rPr>
        </w:r>
        <w:r>
          <w:rPr>
            <w:noProof/>
          </w:rPr>
          <w:fldChar w:fldCharType="separate"/>
        </w:r>
        <w:r>
          <w:rPr>
            <w:noProof/>
          </w:rPr>
          <w:t>20</w:t>
        </w:r>
        <w:r>
          <w:rPr>
            <w:noProof/>
          </w:rPr>
          <w:fldChar w:fldCharType="end"/>
        </w:r>
      </w:hyperlink>
    </w:p>
    <w:p w14:paraId="1B9F4D22" w14:textId="2416997D"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89" w:history="1">
        <w:r w:rsidRPr="007E68CD">
          <w:rPr>
            <w:rStyle w:val="Hiperligao"/>
            <w:noProof/>
          </w:rPr>
          <w:t>4.2</w:t>
        </w:r>
        <w:r>
          <w:rPr>
            <w:rFonts w:asciiTheme="minorHAnsi" w:eastAsiaTheme="minorEastAsia" w:hAnsiTheme="minorHAnsi" w:cstheme="minorBidi"/>
            <w:b w:val="0"/>
            <w:bCs w:val="0"/>
            <w:noProof/>
            <w:sz w:val="22"/>
            <w:lang w:eastAsia="pt-PT"/>
          </w:rPr>
          <w:tab/>
        </w:r>
        <w:r w:rsidRPr="007E68CD">
          <w:rPr>
            <w:rStyle w:val="Hiperligao"/>
            <w:noProof/>
          </w:rPr>
          <w:t>Limitações e trabalho futuro</w:t>
        </w:r>
        <w:r>
          <w:rPr>
            <w:noProof/>
          </w:rPr>
          <w:tab/>
        </w:r>
        <w:r>
          <w:rPr>
            <w:noProof/>
          </w:rPr>
          <w:fldChar w:fldCharType="begin"/>
        </w:r>
        <w:r>
          <w:rPr>
            <w:noProof/>
          </w:rPr>
          <w:instrText xml:space="preserve"> PAGEREF _Toc93002789 \h </w:instrText>
        </w:r>
        <w:r>
          <w:rPr>
            <w:noProof/>
          </w:rPr>
        </w:r>
        <w:r>
          <w:rPr>
            <w:noProof/>
          </w:rPr>
          <w:fldChar w:fldCharType="separate"/>
        </w:r>
        <w:r>
          <w:rPr>
            <w:noProof/>
          </w:rPr>
          <w:t>20</w:t>
        </w:r>
        <w:r>
          <w:rPr>
            <w:noProof/>
          </w:rPr>
          <w:fldChar w:fldCharType="end"/>
        </w:r>
      </w:hyperlink>
    </w:p>
    <w:p w14:paraId="495ED7C9" w14:textId="0D754A2A" w:rsidR="004D60DE" w:rsidRDefault="004D60DE">
      <w:pPr>
        <w:pStyle w:val="ndice2"/>
        <w:tabs>
          <w:tab w:val="left" w:pos="960"/>
          <w:tab w:val="right" w:leader="dot" w:pos="8302"/>
        </w:tabs>
        <w:rPr>
          <w:rFonts w:asciiTheme="minorHAnsi" w:eastAsiaTheme="minorEastAsia" w:hAnsiTheme="minorHAnsi" w:cstheme="minorBidi"/>
          <w:b w:val="0"/>
          <w:bCs w:val="0"/>
          <w:noProof/>
          <w:sz w:val="22"/>
          <w:lang w:eastAsia="pt-PT"/>
        </w:rPr>
      </w:pPr>
      <w:hyperlink w:anchor="_Toc93002790" w:history="1">
        <w:r w:rsidRPr="007E68CD">
          <w:rPr>
            <w:rStyle w:val="Hiperligao"/>
            <w:noProof/>
          </w:rPr>
          <w:t>4.3</w:t>
        </w:r>
        <w:r>
          <w:rPr>
            <w:rFonts w:asciiTheme="minorHAnsi" w:eastAsiaTheme="minorEastAsia" w:hAnsiTheme="minorHAnsi" w:cstheme="minorBidi"/>
            <w:b w:val="0"/>
            <w:bCs w:val="0"/>
            <w:noProof/>
            <w:sz w:val="22"/>
            <w:lang w:eastAsia="pt-PT"/>
          </w:rPr>
          <w:tab/>
        </w:r>
        <w:r w:rsidRPr="007E68CD">
          <w:rPr>
            <w:rStyle w:val="Hiperligao"/>
            <w:noProof/>
          </w:rPr>
          <w:t>Apreciação Final</w:t>
        </w:r>
        <w:r>
          <w:rPr>
            <w:noProof/>
          </w:rPr>
          <w:tab/>
        </w:r>
        <w:r>
          <w:rPr>
            <w:noProof/>
          </w:rPr>
          <w:fldChar w:fldCharType="begin"/>
        </w:r>
        <w:r>
          <w:rPr>
            <w:noProof/>
          </w:rPr>
          <w:instrText xml:space="preserve"> PAGEREF _Toc93002790 \h </w:instrText>
        </w:r>
        <w:r>
          <w:rPr>
            <w:noProof/>
          </w:rPr>
        </w:r>
        <w:r>
          <w:rPr>
            <w:noProof/>
          </w:rPr>
          <w:fldChar w:fldCharType="separate"/>
        </w:r>
        <w:r>
          <w:rPr>
            <w:noProof/>
          </w:rPr>
          <w:t>21</w:t>
        </w:r>
        <w:r>
          <w:rPr>
            <w:noProof/>
          </w:rPr>
          <w:fldChar w:fldCharType="end"/>
        </w:r>
      </w:hyperlink>
    </w:p>
    <w:p w14:paraId="568909F8" w14:textId="0F52EF0B" w:rsidR="004D60DE" w:rsidRDefault="004D60DE">
      <w:pPr>
        <w:pStyle w:val="ndice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93002791" w:history="1">
        <w:r w:rsidRPr="007E68CD">
          <w:rPr>
            <w:rStyle w:val="Hiperligao"/>
            <w:noProof/>
          </w:rPr>
          <w:t>5</w:t>
        </w:r>
        <w:r>
          <w:rPr>
            <w:rFonts w:asciiTheme="minorHAnsi" w:eastAsiaTheme="minorEastAsia" w:hAnsiTheme="minorHAnsi" w:cstheme="minorBidi"/>
            <w:b w:val="0"/>
            <w:bCs w:val="0"/>
            <w:i w:val="0"/>
            <w:iCs w:val="0"/>
            <w:noProof/>
            <w:sz w:val="22"/>
            <w:szCs w:val="22"/>
            <w:lang w:eastAsia="pt-PT"/>
          </w:rPr>
          <w:tab/>
        </w:r>
        <w:r w:rsidRPr="007E68CD">
          <w:rPr>
            <w:rStyle w:val="Hiperligao"/>
            <w:noProof/>
          </w:rPr>
          <w:t>Referências</w:t>
        </w:r>
        <w:r>
          <w:rPr>
            <w:noProof/>
          </w:rPr>
          <w:tab/>
        </w:r>
        <w:r>
          <w:rPr>
            <w:noProof/>
          </w:rPr>
          <w:fldChar w:fldCharType="begin"/>
        </w:r>
        <w:r>
          <w:rPr>
            <w:noProof/>
          </w:rPr>
          <w:instrText xml:space="preserve"> PAGEREF _Toc93002791 \h </w:instrText>
        </w:r>
        <w:r>
          <w:rPr>
            <w:noProof/>
          </w:rPr>
        </w:r>
        <w:r>
          <w:rPr>
            <w:noProof/>
          </w:rPr>
          <w:fldChar w:fldCharType="separate"/>
        </w:r>
        <w:r>
          <w:rPr>
            <w:noProof/>
          </w:rPr>
          <w:t>23</w:t>
        </w:r>
        <w:r>
          <w:rPr>
            <w:noProof/>
          </w:rPr>
          <w:fldChar w:fldCharType="end"/>
        </w:r>
      </w:hyperlink>
    </w:p>
    <w:p w14:paraId="625041AA" w14:textId="613B38EF" w:rsidR="004D60DE" w:rsidRDefault="004D60DE">
      <w:pPr>
        <w:pStyle w:val="ndice1"/>
        <w:tabs>
          <w:tab w:val="right" w:leader="dot" w:pos="8302"/>
        </w:tabs>
        <w:rPr>
          <w:rFonts w:asciiTheme="minorHAnsi" w:eastAsiaTheme="minorEastAsia" w:hAnsiTheme="minorHAnsi" w:cstheme="minorBidi"/>
          <w:b w:val="0"/>
          <w:bCs w:val="0"/>
          <w:i w:val="0"/>
          <w:iCs w:val="0"/>
          <w:noProof/>
          <w:sz w:val="22"/>
          <w:szCs w:val="22"/>
          <w:lang w:eastAsia="pt-PT"/>
        </w:rPr>
      </w:pPr>
      <w:hyperlink w:anchor="_Toc93002792" w:history="1">
        <w:r w:rsidRPr="007E68CD">
          <w:rPr>
            <w:rStyle w:val="Hiperligao"/>
            <w:noProof/>
          </w:rPr>
          <w:t>Anexos</w:t>
        </w:r>
        <w:r>
          <w:rPr>
            <w:noProof/>
          </w:rPr>
          <w:tab/>
        </w:r>
        <w:r>
          <w:rPr>
            <w:noProof/>
          </w:rPr>
          <w:fldChar w:fldCharType="begin"/>
        </w:r>
        <w:r>
          <w:rPr>
            <w:noProof/>
          </w:rPr>
          <w:instrText xml:space="preserve"> PAGEREF _Toc93002792 \h </w:instrText>
        </w:r>
        <w:r>
          <w:rPr>
            <w:noProof/>
          </w:rPr>
        </w:r>
        <w:r>
          <w:rPr>
            <w:noProof/>
          </w:rPr>
          <w:fldChar w:fldCharType="separate"/>
        </w:r>
        <w:r>
          <w:rPr>
            <w:noProof/>
          </w:rPr>
          <w:t>24</w:t>
        </w:r>
        <w:r>
          <w:rPr>
            <w:noProof/>
          </w:rPr>
          <w:fldChar w:fldCharType="end"/>
        </w:r>
      </w:hyperlink>
    </w:p>
    <w:p w14:paraId="100A9186" w14:textId="3BF3F70B" w:rsidR="00DF2741" w:rsidRDefault="009E099A" w:rsidP="009E099A">
      <w:pPr>
        <w:pStyle w:val="Ttulo3"/>
      </w:pPr>
      <w:r>
        <w:fldChar w:fldCharType="end"/>
      </w:r>
    </w:p>
    <w:p w14:paraId="69BC1D6A" w14:textId="77777777" w:rsidR="00DF2741" w:rsidRDefault="00DF2741">
      <w:pPr>
        <w:suppressAutoHyphens w:val="0"/>
        <w:spacing w:before="0" w:line="240" w:lineRule="auto"/>
        <w:jc w:val="left"/>
        <w:rPr>
          <w:rFonts w:eastAsiaTheme="majorEastAsia" w:cstheme="majorBidi"/>
          <w:b/>
          <w:sz w:val="28"/>
        </w:rPr>
      </w:pPr>
      <w:r>
        <w:br w:type="page"/>
      </w:r>
    </w:p>
    <w:p w14:paraId="0D95831E" w14:textId="007D80A0" w:rsidR="009E099A" w:rsidRDefault="009E099A" w:rsidP="009E099A">
      <w:pPr>
        <w:pStyle w:val="Ttulo3"/>
      </w:pPr>
      <w:r>
        <w:lastRenderedPageBreak/>
        <w:t>Índice de Figuras</w:t>
      </w:r>
    </w:p>
    <w:p w14:paraId="3BD3D00B" w14:textId="77777777" w:rsidR="009E099A" w:rsidRDefault="009E099A" w:rsidP="009E099A">
      <w:pPr>
        <w:pStyle w:val="ndicedeilustraes"/>
        <w:tabs>
          <w:tab w:val="right" w:leader="dot" w:pos="8302"/>
        </w:tabs>
        <w:rPr>
          <w:rFonts w:asciiTheme="minorHAnsi" w:eastAsiaTheme="minorEastAsia" w:hAnsiTheme="minorHAnsi" w:cstheme="minorBidi"/>
          <w:noProof/>
          <w:szCs w:val="22"/>
          <w:lang w:eastAsia="pt-PT"/>
        </w:rPr>
      </w:pPr>
      <w:r>
        <w:fldChar w:fldCharType="begin"/>
      </w:r>
      <w:r>
        <w:instrText xml:space="preserve"> TOC \c "FIGURA" </w:instrText>
      </w:r>
      <w:r>
        <w:fldChar w:fldCharType="separate"/>
      </w:r>
      <w:r>
        <w:rPr>
          <w:noProof/>
        </w:rPr>
        <w:t>Figura 1 - Exemplo de imagens a) difícil leitura; b) fácil leitura (Sousa 2002)</w:t>
      </w:r>
      <w:r>
        <w:rPr>
          <w:noProof/>
        </w:rPr>
        <w:tab/>
      </w:r>
      <w:r>
        <w:rPr>
          <w:noProof/>
        </w:rPr>
        <w:fldChar w:fldCharType="begin"/>
      </w:r>
      <w:r>
        <w:rPr>
          <w:noProof/>
        </w:rPr>
        <w:instrText xml:space="preserve"> PAGEREF _Toc4158075 \h </w:instrText>
      </w:r>
      <w:r>
        <w:rPr>
          <w:noProof/>
        </w:rPr>
      </w:r>
      <w:r>
        <w:rPr>
          <w:noProof/>
        </w:rPr>
        <w:fldChar w:fldCharType="separate"/>
      </w:r>
      <w:r>
        <w:rPr>
          <w:noProof/>
        </w:rPr>
        <w:t>16</w:t>
      </w:r>
      <w:r>
        <w:rPr>
          <w:noProof/>
        </w:rPr>
        <w:fldChar w:fldCharType="end"/>
      </w:r>
    </w:p>
    <w:p w14:paraId="47E10E09" w14:textId="77777777" w:rsidR="009E099A" w:rsidRDefault="009E099A" w:rsidP="009E099A">
      <w:pPr>
        <w:pStyle w:val="ndicedeilustraes"/>
        <w:tabs>
          <w:tab w:val="right" w:leader="dot" w:pos="8302"/>
        </w:tabs>
        <w:rPr>
          <w:rFonts w:asciiTheme="minorHAnsi" w:eastAsiaTheme="minorEastAsia" w:hAnsiTheme="minorHAnsi" w:cstheme="minorBidi"/>
          <w:noProof/>
          <w:szCs w:val="22"/>
          <w:lang w:eastAsia="pt-PT"/>
        </w:rPr>
      </w:pPr>
      <w:r>
        <w:rPr>
          <w:noProof/>
        </w:rPr>
        <w:t>Figura 2 - Exemplo de lista de Referências (Sousa, 2002)</w:t>
      </w:r>
      <w:r>
        <w:rPr>
          <w:noProof/>
        </w:rPr>
        <w:tab/>
      </w:r>
      <w:r>
        <w:rPr>
          <w:noProof/>
        </w:rPr>
        <w:fldChar w:fldCharType="begin"/>
      </w:r>
      <w:r>
        <w:rPr>
          <w:noProof/>
        </w:rPr>
        <w:instrText xml:space="preserve"> PAGEREF _Toc4158076 \h </w:instrText>
      </w:r>
      <w:r>
        <w:rPr>
          <w:noProof/>
        </w:rPr>
      </w:r>
      <w:r>
        <w:rPr>
          <w:noProof/>
        </w:rPr>
        <w:fldChar w:fldCharType="separate"/>
      </w:r>
      <w:r>
        <w:rPr>
          <w:noProof/>
        </w:rPr>
        <w:t>18</w:t>
      </w:r>
      <w:r>
        <w:rPr>
          <w:noProof/>
        </w:rPr>
        <w:fldChar w:fldCharType="end"/>
      </w:r>
    </w:p>
    <w:p w14:paraId="2B61D0B2" w14:textId="2AA2CD40" w:rsidR="009E099A" w:rsidRDefault="009E099A" w:rsidP="009E099A">
      <w:r>
        <w:fldChar w:fldCharType="end"/>
      </w:r>
    </w:p>
    <w:p w14:paraId="42A8DBEE" w14:textId="77777777" w:rsidR="009E099A" w:rsidRDefault="009E099A">
      <w:pPr>
        <w:suppressAutoHyphens w:val="0"/>
        <w:spacing w:before="0" w:line="240" w:lineRule="auto"/>
        <w:jc w:val="left"/>
      </w:pPr>
      <w:r>
        <w:br w:type="page"/>
      </w:r>
    </w:p>
    <w:p w14:paraId="4B8D6271" w14:textId="77777777" w:rsidR="009E099A" w:rsidRDefault="009E099A" w:rsidP="009E099A">
      <w:pPr>
        <w:pStyle w:val="Ttulo3"/>
      </w:pPr>
      <w:r>
        <w:lastRenderedPageBreak/>
        <w:t>Índice de Tabelas</w:t>
      </w:r>
    </w:p>
    <w:p w14:paraId="485A6933" w14:textId="5D6F1602" w:rsidR="00DD78D3" w:rsidRDefault="009E099A">
      <w:pPr>
        <w:pStyle w:val="ndicedeilustraes"/>
        <w:tabs>
          <w:tab w:val="right" w:leader="dot" w:pos="8302"/>
        </w:tabs>
        <w:rPr>
          <w:rFonts w:asciiTheme="minorHAnsi" w:eastAsiaTheme="minorEastAsia" w:hAnsiTheme="minorHAnsi" w:cstheme="minorBidi"/>
          <w:noProof/>
          <w:sz w:val="22"/>
          <w:szCs w:val="22"/>
          <w:lang w:eastAsia="pt-PT"/>
        </w:rPr>
      </w:pPr>
      <w:r>
        <w:fldChar w:fldCharType="begin"/>
      </w:r>
      <w:r>
        <w:instrText xml:space="preserve"> TOC \c "TABELA" </w:instrText>
      </w:r>
      <w:r>
        <w:fldChar w:fldCharType="separate"/>
      </w:r>
      <w:r w:rsidR="00DD78D3">
        <w:rPr>
          <w:noProof/>
        </w:rPr>
        <w:t>Tabela 1 - Listagem de requisitos funcionais do sistema (RF)</w:t>
      </w:r>
      <w:r w:rsidR="00DD78D3">
        <w:rPr>
          <w:noProof/>
        </w:rPr>
        <w:tab/>
      </w:r>
      <w:r w:rsidR="00DD78D3">
        <w:rPr>
          <w:noProof/>
        </w:rPr>
        <w:fldChar w:fldCharType="begin"/>
      </w:r>
      <w:r w:rsidR="00DD78D3">
        <w:rPr>
          <w:noProof/>
        </w:rPr>
        <w:instrText xml:space="preserve"> PAGEREF _Toc92960728 \h </w:instrText>
      </w:r>
      <w:r w:rsidR="00DD78D3">
        <w:rPr>
          <w:noProof/>
        </w:rPr>
      </w:r>
      <w:r w:rsidR="00DD78D3">
        <w:rPr>
          <w:noProof/>
        </w:rPr>
        <w:fldChar w:fldCharType="separate"/>
      </w:r>
      <w:r w:rsidR="00DD78D3">
        <w:rPr>
          <w:noProof/>
        </w:rPr>
        <w:t>12</w:t>
      </w:r>
      <w:r w:rsidR="00DD78D3">
        <w:rPr>
          <w:noProof/>
        </w:rPr>
        <w:fldChar w:fldCharType="end"/>
      </w:r>
    </w:p>
    <w:p w14:paraId="4F829474" w14:textId="13E22A6C" w:rsidR="00DD78D3" w:rsidRDefault="00DD78D3">
      <w:pPr>
        <w:pStyle w:val="ndicedeilustraes"/>
        <w:tabs>
          <w:tab w:val="right" w:leader="dot" w:pos="8302"/>
        </w:tabs>
        <w:rPr>
          <w:rFonts w:asciiTheme="minorHAnsi" w:eastAsiaTheme="minorEastAsia" w:hAnsiTheme="minorHAnsi" w:cstheme="minorBidi"/>
          <w:noProof/>
          <w:sz w:val="22"/>
          <w:szCs w:val="22"/>
          <w:lang w:eastAsia="pt-PT"/>
        </w:rPr>
      </w:pPr>
      <w:r>
        <w:rPr>
          <w:noProof/>
        </w:rPr>
        <w:t>Tabela 2 – Funcionalidades Implementadas</w:t>
      </w:r>
      <w:r>
        <w:rPr>
          <w:noProof/>
        </w:rPr>
        <w:tab/>
      </w:r>
      <w:r>
        <w:rPr>
          <w:noProof/>
        </w:rPr>
        <w:fldChar w:fldCharType="begin"/>
      </w:r>
      <w:r>
        <w:rPr>
          <w:noProof/>
        </w:rPr>
        <w:instrText xml:space="preserve"> PAGEREF _Toc92960729 \h </w:instrText>
      </w:r>
      <w:r>
        <w:rPr>
          <w:noProof/>
        </w:rPr>
      </w:r>
      <w:r>
        <w:rPr>
          <w:noProof/>
        </w:rPr>
        <w:fldChar w:fldCharType="separate"/>
      </w:r>
      <w:r>
        <w:rPr>
          <w:noProof/>
        </w:rPr>
        <w:t>14</w:t>
      </w:r>
      <w:r>
        <w:rPr>
          <w:noProof/>
        </w:rPr>
        <w:fldChar w:fldCharType="end"/>
      </w:r>
    </w:p>
    <w:p w14:paraId="5AD14DCE" w14:textId="5F86188E" w:rsidR="009E099A" w:rsidRDefault="009E099A" w:rsidP="009E099A">
      <w:r>
        <w:fldChar w:fldCharType="end"/>
      </w:r>
    </w:p>
    <w:p w14:paraId="1172C38A" w14:textId="42893C39" w:rsidR="00D0544E" w:rsidRPr="0070153D" w:rsidRDefault="009E099A" w:rsidP="0070153D">
      <w:pPr>
        <w:suppressAutoHyphens w:val="0"/>
        <w:spacing w:before="0" w:line="240" w:lineRule="auto"/>
        <w:jc w:val="left"/>
      </w:pPr>
      <w:r>
        <w:br w:type="page"/>
      </w:r>
    </w:p>
    <w:p w14:paraId="75ED7698" w14:textId="77777777" w:rsidR="0070153D" w:rsidRDefault="0070153D" w:rsidP="0070153D">
      <w:pPr>
        <w:pStyle w:val="Ttulo3"/>
      </w:pPr>
      <w:r>
        <w:lastRenderedPageBreak/>
        <w:t>Notação e Glossário</w:t>
      </w:r>
    </w:p>
    <w:p w14:paraId="31EBA4F9" w14:textId="77777777" w:rsidR="0070153D" w:rsidRDefault="0070153D" w:rsidP="0070153D"/>
    <w:tbl>
      <w:tblPr>
        <w:tblW w:w="8528" w:type="dxa"/>
        <w:tblLayout w:type="fixed"/>
        <w:tblLook w:val="0000" w:firstRow="0" w:lastRow="0" w:firstColumn="0" w:lastColumn="0" w:noHBand="0" w:noVBand="0"/>
      </w:tblPr>
      <w:tblGrid>
        <w:gridCol w:w="1368"/>
        <w:gridCol w:w="7160"/>
      </w:tblGrid>
      <w:tr w:rsidR="008F7E70" w14:paraId="0647067F" w14:textId="77777777" w:rsidTr="003E457E">
        <w:tc>
          <w:tcPr>
            <w:tcW w:w="1368" w:type="dxa"/>
            <w:shd w:val="clear" w:color="auto" w:fill="auto"/>
          </w:tcPr>
          <w:p w14:paraId="5EB664F7" w14:textId="111C4F10" w:rsidR="008F7E70" w:rsidRDefault="008F7E70" w:rsidP="0070153D">
            <w:pPr>
              <w:jc w:val="center"/>
              <w:rPr>
                <w:rStyle w:val="TableHeadingCarter"/>
              </w:rPr>
            </w:pPr>
            <w:r>
              <w:rPr>
                <w:rStyle w:val="TableHeadingCarter"/>
              </w:rPr>
              <w:t>API</w:t>
            </w:r>
          </w:p>
        </w:tc>
        <w:tc>
          <w:tcPr>
            <w:tcW w:w="7160" w:type="dxa"/>
            <w:shd w:val="clear" w:color="auto" w:fill="auto"/>
          </w:tcPr>
          <w:p w14:paraId="164C402F" w14:textId="7D82DA67" w:rsidR="008F7E70" w:rsidRDefault="008F7E70" w:rsidP="003E457E">
            <w:r>
              <w:t>Interface de Programação de Aplicações (do inglês Application Programming Interface)</w:t>
            </w:r>
          </w:p>
        </w:tc>
      </w:tr>
      <w:tr w:rsidR="008F7E70" w14:paraId="343E91EC" w14:textId="77777777" w:rsidTr="003E457E">
        <w:tc>
          <w:tcPr>
            <w:tcW w:w="1368" w:type="dxa"/>
            <w:shd w:val="clear" w:color="auto" w:fill="auto"/>
          </w:tcPr>
          <w:p w14:paraId="6DD0EB2F" w14:textId="7C8227C3" w:rsidR="008F7E70" w:rsidRDefault="00170017" w:rsidP="0070153D">
            <w:pPr>
              <w:jc w:val="center"/>
              <w:rPr>
                <w:rStyle w:val="TableHeadingCarter"/>
              </w:rPr>
            </w:pPr>
            <w:r>
              <w:rPr>
                <w:rStyle w:val="TableHeadingCarter"/>
              </w:rPr>
              <w:t>C/C++</w:t>
            </w:r>
          </w:p>
        </w:tc>
        <w:tc>
          <w:tcPr>
            <w:tcW w:w="7160" w:type="dxa"/>
            <w:shd w:val="clear" w:color="auto" w:fill="auto"/>
          </w:tcPr>
          <w:p w14:paraId="02DB5AFF" w14:textId="3B3F517A" w:rsidR="008F7E70" w:rsidRDefault="00170017" w:rsidP="003E457E">
            <w:r>
              <w:t>Linguagens de Programação</w:t>
            </w:r>
          </w:p>
        </w:tc>
      </w:tr>
      <w:tr w:rsidR="008F7E70" w14:paraId="102BCCE4" w14:textId="77777777" w:rsidTr="003E457E">
        <w:tc>
          <w:tcPr>
            <w:tcW w:w="1368" w:type="dxa"/>
            <w:shd w:val="clear" w:color="auto" w:fill="auto"/>
          </w:tcPr>
          <w:p w14:paraId="5F70E7CC" w14:textId="2A6C9D17" w:rsidR="008F7E70" w:rsidRDefault="00170017" w:rsidP="0070153D">
            <w:pPr>
              <w:jc w:val="center"/>
              <w:rPr>
                <w:rStyle w:val="TableHeadingCarter"/>
              </w:rPr>
            </w:pPr>
            <w:r>
              <w:rPr>
                <w:rStyle w:val="TableHeadingCarter"/>
              </w:rPr>
              <w:t>IDE</w:t>
            </w:r>
          </w:p>
        </w:tc>
        <w:tc>
          <w:tcPr>
            <w:tcW w:w="7160" w:type="dxa"/>
            <w:shd w:val="clear" w:color="auto" w:fill="auto"/>
          </w:tcPr>
          <w:p w14:paraId="09795E85" w14:textId="48D01CA8" w:rsidR="008F7E70" w:rsidRDefault="00170017" w:rsidP="003E457E">
            <w:r>
              <w:t>Ambiente de Desenvolvimento Integrado (do inglês Integrated Development Environment)</w:t>
            </w:r>
          </w:p>
        </w:tc>
      </w:tr>
      <w:tr w:rsidR="008F7E70" w14:paraId="6BB5086D" w14:textId="77777777" w:rsidTr="003E457E">
        <w:tc>
          <w:tcPr>
            <w:tcW w:w="1368" w:type="dxa"/>
            <w:shd w:val="clear" w:color="auto" w:fill="auto"/>
          </w:tcPr>
          <w:p w14:paraId="7B5FFF9F" w14:textId="12DCFF07" w:rsidR="008F7E70" w:rsidRDefault="00680DFB" w:rsidP="0070153D">
            <w:pPr>
              <w:jc w:val="center"/>
              <w:rPr>
                <w:rStyle w:val="TableHeadingCarter"/>
              </w:rPr>
            </w:pPr>
            <w:r>
              <w:rPr>
                <w:rStyle w:val="TableHeadingCarter"/>
              </w:rPr>
              <w:t>JVM</w:t>
            </w:r>
          </w:p>
        </w:tc>
        <w:tc>
          <w:tcPr>
            <w:tcW w:w="7160" w:type="dxa"/>
            <w:shd w:val="clear" w:color="auto" w:fill="auto"/>
          </w:tcPr>
          <w:p w14:paraId="2CDE6AD4" w14:textId="129760CE" w:rsidR="008F7E70" w:rsidRDefault="00680DFB" w:rsidP="003E457E">
            <w:r>
              <w:t>Máquina Virtual Java (do inglês Java Virtual Machine)</w:t>
            </w:r>
          </w:p>
        </w:tc>
      </w:tr>
      <w:tr w:rsidR="008F7E70" w14:paraId="17B4D5C7" w14:textId="77777777" w:rsidTr="003E457E">
        <w:tc>
          <w:tcPr>
            <w:tcW w:w="1368" w:type="dxa"/>
            <w:shd w:val="clear" w:color="auto" w:fill="auto"/>
          </w:tcPr>
          <w:p w14:paraId="1B112D65" w14:textId="6FDD78DB" w:rsidR="008F7E70" w:rsidRDefault="00680DFB" w:rsidP="0070153D">
            <w:pPr>
              <w:jc w:val="center"/>
              <w:rPr>
                <w:rStyle w:val="TableHeadingCarter"/>
              </w:rPr>
            </w:pPr>
            <w:r>
              <w:rPr>
                <w:rStyle w:val="TableHeadingCarter"/>
              </w:rPr>
              <w:t>SGBD</w:t>
            </w:r>
          </w:p>
        </w:tc>
        <w:tc>
          <w:tcPr>
            <w:tcW w:w="7160" w:type="dxa"/>
            <w:shd w:val="clear" w:color="auto" w:fill="auto"/>
          </w:tcPr>
          <w:p w14:paraId="7D072F77" w14:textId="5D30AC1C" w:rsidR="008F7E70" w:rsidRDefault="00680DFB" w:rsidP="003E457E">
            <w:r>
              <w:t>Sistema de Gestão de Bases de Dados</w:t>
            </w:r>
          </w:p>
        </w:tc>
      </w:tr>
      <w:tr w:rsidR="0070153D" w14:paraId="2B845F63" w14:textId="77777777" w:rsidTr="003E457E">
        <w:tc>
          <w:tcPr>
            <w:tcW w:w="1368" w:type="dxa"/>
            <w:shd w:val="clear" w:color="auto" w:fill="auto"/>
          </w:tcPr>
          <w:p w14:paraId="3824B2C2" w14:textId="2E1E482C" w:rsidR="0070153D" w:rsidRPr="00142BCE" w:rsidRDefault="0065725E" w:rsidP="0070153D">
            <w:pPr>
              <w:jc w:val="center"/>
              <w:rPr>
                <w:rStyle w:val="TableHeadingCarter"/>
              </w:rPr>
            </w:pPr>
            <w:r>
              <w:rPr>
                <w:rStyle w:val="TableHeadingCarter"/>
              </w:rPr>
              <w:t>SQL</w:t>
            </w:r>
          </w:p>
        </w:tc>
        <w:tc>
          <w:tcPr>
            <w:tcW w:w="7160" w:type="dxa"/>
            <w:shd w:val="clear" w:color="auto" w:fill="auto"/>
          </w:tcPr>
          <w:p w14:paraId="72EA8F32" w14:textId="3FA037C1" w:rsidR="0070153D" w:rsidRDefault="0065725E" w:rsidP="003E457E">
            <w:r>
              <w:t xml:space="preserve">Linguagem </w:t>
            </w:r>
            <w:r w:rsidR="008F7E70">
              <w:t>E</w:t>
            </w:r>
            <w:r>
              <w:t xml:space="preserve">struturada de </w:t>
            </w:r>
            <w:r w:rsidR="008F7E70">
              <w:t>P</w:t>
            </w:r>
            <w:r>
              <w:t>esquisa (do inglês Structured Query Language)</w:t>
            </w:r>
          </w:p>
        </w:tc>
      </w:tr>
      <w:tr w:rsidR="00921121" w14:paraId="369F6C91" w14:textId="77777777" w:rsidTr="003E457E">
        <w:tc>
          <w:tcPr>
            <w:tcW w:w="1368" w:type="dxa"/>
            <w:shd w:val="clear" w:color="auto" w:fill="auto"/>
          </w:tcPr>
          <w:p w14:paraId="57071776" w14:textId="3E636069" w:rsidR="00921121" w:rsidRPr="00142BCE" w:rsidRDefault="00921121" w:rsidP="00921121">
            <w:pPr>
              <w:jc w:val="center"/>
              <w:rPr>
                <w:rStyle w:val="TableHeadingCarter"/>
              </w:rPr>
            </w:pPr>
          </w:p>
        </w:tc>
        <w:tc>
          <w:tcPr>
            <w:tcW w:w="7160" w:type="dxa"/>
            <w:shd w:val="clear" w:color="auto" w:fill="auto"/>
          </w:tcPr>
          <w:p w14:paraId="461BE14F" w14:textId="05766C2C" w:rsidR="00921121" w:rsidRDefault="00921121" w:rsidP="00921121"/>
        </w:tc>
      </w:tr>
      <w:tr w:rsidR="00921121" w14:paraId="578A1BA9" w14:textId="77777777" w:rsidTr="003E457E">
        <w:tc>
          <w:tcPr>
            <w:tcW w:w="1368" w:type="dxa"/>
            <w:shd w:val="clear" w:color="auto" w:fill="auto"/>
          </w:tcPr>
          <w:p w14:paraId="104C13F0" w14:textId="1AB21F31" w:rsidR="00921121" w:rsidRPr="00142BCE" w:rsidRDefault="00921121" w:rsidP="00921121">
            <w:pPr>
              <w:jc w:val="center"/>
              <w:rPr>
                <w:rStyle w:val="TableHeadingCarter"/>
              </w:rPr>
            </w:pPr>
          </w:p>
        </w:tc>
        <w:tc>
          <w:tcPr>
            <w:tcW w:w="7160" w:type="dxa"/>
            <w:shd w:val="clear" w:color="auto" w:fill="auto"/>
          </w:tcPr>
          <w:p w14:paraId="51A58FCA" w14:textId="2B208729" w:rsidR="00921121" w:rsidRDefault="00921121" w:rsidP="00921121"/>
        </w:tc>
      </w:tr>
      <w:tr w:rsidR="00921121" w14:paraId="3AA69843" w14:textId="77777777" w:rsidTr="003E457E">
        <w:tc>
          <w:tcPr>
            <w:tcW w:w="1368" w:type="dxa"/>
            <w:shd w:val="clear" w:color="auto" w:fill="auto"/>
          </w:tcPr>
          <w:p w14:paraId="68541615" w14:textId="5AC38AD6" w:rsidR="00921121" w:rsidRPr="00142BCE" w:rsidRDefault="00921121" w:rsidP="00921121">
            <w:pPr>
              <w:snapToGrid w:val="0"/>
              <w:jc w:val="center"/>
              <w:rPr>
                <w:rStyle w:val="TableHeadingCarter"/>
              </w:rPr>
            </w:pPr>
          </w:p>
        </w:tc>
        <w:tc>
          <w:tcPr>
            <w:tcW w:w="7160" w:type="dxa"/>
            <w:shd w:val="clear" w:color="auto" w:fill="auto"/>
          </w:tcPr>
          <w:p w14:paraId="7CE00ED9" w14:textId="19EE0C0F" w:rsidR="00921121" w:rsidRDefault="00921121" w:rsidP="00921121">
            <w:pPr>
              <w:snapToGrid w:val="0"/>
            </w:pPr>
          </w:p>
        </w:tc>
      </w:tr>
      <w:tr w:rsidR="00921121" w14:paraId="3B7D870E" w14:textId="77777777" w:rsidTr="003E457E">
        <w:tc>
          <w:tcPr>
            <w:tcW w:w="1368" w:type="dxa"/>
            <w:shd w:val="clear" w:color="auto" w:fill="auto"/>
          </w:tcPr>
          <w:p w14:paraId="242C1EE1" w14:textId="157B7049" w:rsidR="00921121" w:rsidRPr="00142BCE" w:rsidRDefault="00921121" w:rsidP="0065725E">
            <w:pPr>
              <w:snapToGrid w:val="0"/>
              <w:rPr>
                <w:rStyle w:val="TableHeadingCarter"/>
              </w:rPr>
            </w:pPr>
          </w:p>
        </w:tc>
        <w:tc>
          <w:tcPr>
            <w:tcW w:w="7160" w:type="dxa"/>
            <w:shd w:val="clear" w:color="auto" w:fill="auto"/>
          </w:tcPr>
          <w:p w14:paraId="4BA95DBA" w14:textId="66CE03A4" w:rsidR="00921121" w:rsidRPr="003E0731" w:rsidRDefault="00921121" w:rsidP="00921121">
            <w:pPr>
              <w:snapToGrid w:val="0"/>
            </w:pPr>
          </w:p>
        </w:tc>
      </w:tr>
    </w:tbl>
    <w:p w14:paraId="59B2FFCC" w14:textId="77777777" w:rsidR="0070153D" w:rsidRDefault="0070153D" w:rsidP="0070153D"/>
    <w:p w14:paraId="430C1B89" w14:textId="77777777" w:rsidR="0070153D" w:rsidRDefault="0070153D" w:rsidP="0070153D">
      <w:r>
        <w:t xml:space="preserve">«Esta secção (glossário de termos) apresenta os conceitos ordenados alfabeticamente, símbolos matemáticos e acrónimos </w:t>
      </w:r>
      <w:r>
        <w:rPr>
          <w:b/>
          <w:u w:val="single"/>
        </w:rPr>
        <w:t>utilizados</w:t>
      </w:r>
      <w:r>
        <w:t xml:space="preserve"> no corpo do relatório.»</w:t>
      </w:r>
    </w:p>
    <w:p w14:paraId="281E3F9C" w14:textId="0F66F2E1" w:rsidR="00B9322C" w:rsidRDefault="00B9322C">
      <w:pPr>
        <w:suppressAutoHyphens w:val="0"/>
        <w:spacing w:before="0" w:line="240" w:lineRule="auto"/>
        <w:jc w:val="left"/>
        <w:rPr>
          <w:color w:val="FF0000"/>
        </w:rPr>
      </w:pPr>
      <w:r>
        <w:rPr>
          <w:color w:val="FF0000"/>
        </w:rPr>
        <w:br w:type="page"/>
      </w:r>
    </w:p>
    <w:p w14:paraId="4B81B739" w14:textId="61249C05" w:rsidR="009F79B1" w:rsidRDefault="009F79B1" w:rsidP="009F79B1">
      <w:pPr>
        <w:pStyle w:val="Cabealho1"/>
      </w:pPr>
      <w:bookmarkStart w:id="27" w:name="_Toc93002771"/>
      <w:r>
        <w:lastRenderedPageBreak/>
        <w:t>Introdução</w:t>
      </w:r>
      <w:bookmarkEnd w:id="27"/>
    </w:p>
    <w:p w14:paraId="548263ED" w14:textId="590FF4B6" w:rsidR="008D7FAD" w:rsidRPr="008D7FAD" w:rsidRDefault="008D7FAD" w:rsidP="008D7FAD">
      <w:r>
        <w:t xml:space="preserve">Este documento aborda o desenvolvimento da </w:t>
      </w:r>
      <w:r w:rsidR="0013581F">
        <w:t xml:space="preserve">minha </w:t>
      </w:r>
      <w:r>
        <w:t xml:space="preserve">prova de aptidão profissional </w:t>
      </w:r>
      <w:r w:rsidR="0013581F">
        <w:t>(PAP) e</w:t>
      </w:r>
      <w:r w:rsidR="00F01DA6">
        <w:t xml:space="preserve"> relata</w:t>
      </w:r>
      <w:r w:rsidR="0013581F">
        <w:t xml:space="preserve"> todas as circunstâncias</w:t>
      </w:r>
      <w:r w:rsidR="00F01DA6">
        <w:t>, apresentando o problema e todas as decisões tomadas ao longo d</w:t>
      </w:r>
      <w:r w:rsidR="003D0A32">
        <w:t xml:space="preserve">a mesma, </w:t>
      </w:r>
    </w:p>
    <w:p w14:paraId="70866893" w14:textId="079530A4" w:rsidR="00BF7EFC" w:rsidRDefault="00363D4F" w:rsidP="00BF7EFC">
      <w:pPr>
        <w:pStyle w:val="Cabealho2"/>
      </w:pPr>
      <w:bookmarkStart w:id="28" w:name="_Toc93002772"/>
      <w:r>
        <w:t>Desafio</w:t>
      </w:r>
      <w:bookmarkEnd w:id="28"/>
    </w:p>
    <w:p w14:paraId="53458AC3" w14:textId="0F29A3FC" w:rsidR="006443F8" w:rsidRPr="006443F8" w:rsidRDefault="006443F8" w:rsidP="006443F8">
      <w:pPr>
        <w:rPr>
          <w:b/>
          <w:bCs/>
          <w:sz w:val="28"/>
          <w:szCs w:val="28"/>
        </w:rPr>
      </w:pPr>
      <w:r w:rsidRPr="006443F8">
        <w:rPr>
          <w:b/>
          <w:bCs/>
          <w:sz w:val="28"/>
          <w:szCs w:val="28"/>
        </w:rPr>
        <w:t>Radiografia da evolução tecnológica</w:t>
      </w:r>
    </w:p>
    <w:p w14:paraId="6A56DDB0" w14:textId="03AC9701" w:rsidR="006443F8" w:rsidRDefault="006443F8" w:rsidP="006443F8">
      <w:r>
        <w:t>O conceito de “tecnologia” engloba todos os instrumentos criados pelo ser humano para alargar a amplitude da sua interação com o mundo. A palavra nem sempre teve este o significado - o termo “tecnologia” é uma combinação de duas palavras gregas, technē (“arte” ou “ofício") e logos (“palavra” ou “discurso”), que significam “discurso sobre as artes”. Surgiu pela primeira vez na língua inglesa com um significado semelhante ao grego e evoluiu para um conceito mais abrangente, que englobava processos, instrumentos e máquinas.</w:t>
      </w:r>
    </w:p>
    <w:p w14:paraId="4DDDD6B9" w14:textId="243440F4" w:rsidR="006443F8" w:rsidRDefault="006443F8" w:rsidP="006443F8">
      <w:r>
        <w:t>A meio do século XX, “tecnologia” adquiriu o significado que prevalece ainda hoje. A explosão tecnológica ocorrida no Ocidente desde o início da revolução industrial deu origem a melhorias registadas no rendimento do trabalho.</w:t>
      </w:r>
    </w:p>
    <w:p w14:paraId="52834FFF" w14:textId="77777777" w:rsidR="006443F8" w:rsidRDefault="006443F8" w:rsidP="006443F8">
      <w:r>
        <w:t>A evolução do uso da tecnologia aconteceu em ritmo acelerado nos últimos anos. No início do milénio, pouca gente imaginava que em apenas duas décadas o mundo iria evoluir tanto. A internet popularizou-se ficando acessível para boa parte da população. Biometria, reconhecimento facial, Internet das Coisas, Inteligência Artificial e outras tecnologias deixaram de ser "coisas futuristas" e passaram a fazer parte no nosso dia a dia.</w:t>
      </w:r>
    </w:p>
    <w:p w14:paraId="12A0CCD8" w14:textId="796F35E2" w:rsidR="006443F8" w:rsidRDefault="006443F8" w:rsidP="006443F8"/>
    <w:p w14:paraId="3A731890" w14:textId="4B84AAE0" w:rsidR="006443F8" w:rsidRDefault="006443F8" w:rsidP="006443F8"/>
    <w:p w14:paraId="3B9C3349" w14:textId="72683E2D" w:rsidR="006443F8" w:rsidRDefault="006443F8" w:rsidP="006443F8"/>
    <w:p w14:paraId="24262934" w14:textId="77777777" w:rsidR="006443F8" w:rsidRDefault="006443F8" w:rsidP="006443F8"/>
    <w:p w14:paraId="38C6CDFF" w14:textId="689CC5E1" w:rsidR="006443F8" w:rsidRPr="006443F8" w:rsidRDefault="006443F8" w:rsidP="006443F8">
      <w:pPr>
        <w:rPr>
          <w:b/>
          <w:bCs/>
          <w:sz w:val="28"/>
          <w:szCs w:val="28"/>
        </w:rPr>
      </w:pPr>
      <w:r w:rsidRPr="006443F8">
        <w:rPr>
          <w:b/>
          <w:bCs/>
          <w:sz w:val="28"/>
          <w:szCs w:val="28"/>
        </w:rPr>
        <w:lastRenderedPageBreak/>
        <w:t>Como plataformas de gestão revolucionam e redefinem os negócios</w:t>
      </w:r>
    </w:p>
    <w:p w14:paraId="5D03246C" w14:textId="61602799" w:rsidR="006443F8" w:rsidRDefault="006443F8" w:rsidP="006443F8">
      <w:r>
        <w:t>Um dos usos do termo plataforma tem relação com o contexto de desenvolvimento de produtos e da inovação incremental em torno do reuso de componentes e tecnologias. Alguns definem que uma plataforma pode ser definida como um conjunto de subsistemas e interfaces que forma uma estrutura comum na qual as empresas podem eficientemente desenvolver e produzir uma linha de produtos derivados destes subsistemas. Outros apresentam uma visão ainda mais ampla do termo plataforma, como sendo a coleção de ativos (ex: componentes, processos, conhecimento, pessoas e relacionamentos) que um conjunto de produtos compartilha.</w:t>
      </w:r>
    </w:p>
    <w:p w14:paraId="7BDD1277" w14:textId="40DBF0C6" w:rsidR="006443F8" w:rsidRDefault="006443F8" w:rsidP="006443F8">
      <w:r>
        <w:t>Um sistema de gestão empresarial pode revolucionar a rotina e os resultados do seu negócio. Um sistema de gestão empresarial é um software que permite gerenciar diferentes tarefas de gestão do seu negócio. Ele é uma plataforma inteligente que automatiza vários processos operacionais e conecta as áreas da empresa.</w:t>
      </w:r>
    </w:p>
    <w:p w14:paraId="6ADAD8F4" w14:textId="50B0ADC0" w:rsidR="006443F8" w:rsidRDefault="006443F8" w:rsidP="006443F8">
      <w:r>
        <w:t>Assim, os colaboradores dedicam-se mais às tarefas estratégicas e contribuem para o alcance dos objetivos estabelecidos.</w:t>
      </w:r>
    </w:p>
    <w:p w14:paraId="68C1EE9E" w14:textId="77777777" w:rsidR="006443F8" w:rsidRDefault="006443F8" w:rsidP="006443F8">
      <w:r>
        <w:t>O sistema também centraliza as informações de um ou mais setores. Essa medida fornece uma visão mais ampla, que ajuda a tomar decisões precisas para o negócio. Por isso, é comum que este software traga benefícios que vão além dos aspetos financeiros.</w:t>
      </w:r>
    </w:p>
    <w:p w14:paraId="72EC057A" w14:textId="77777777" w:rsidR="006443F8" w:rsidRDefault="006443F8" w:rsidP="006443F8"/>
    <w:p w14:paraId="4ED8EABE" w14:textId="25068614" w:rsidR="006443F8" w:rsidRPr="006443F8" w:rsidRDefault="006443F8" w:rsidP="006443F8">
      <w:pPr>
        <w:rPr>
          <w:b/>
          <w:bCs/>
          <w:sz w:val="28"/>
          <w:szCs w:val="28"/>
        </w:rPr>
      </w:pPr>
      <w:r w:rsidRPr="006443F8">
        <w:rPr>
          <w:b/>
          <w:bCs/>
          <w:sz w:val="28"/>
          <w:szCs w:val="28"/>
        </w:rPr>
        <w:t>Empresas de software de gestão</w:t>
      </w:r>
    </w:p>
    <w:p w14:paraId="3D1E2317" w14:textId="67A0F30C" w:rsidR="006443F8" w:rsidRPr="006443F8" w:rsidRDefault="006443F8" w:rsidP="006443F8">
      <w:pPr>
        <w:rPr>
          <w:b/>
          <w:bCs/>
        </w:rPr>
      </w:pPr>
      <w:r w:rsidRPr="006443F8">
        <w:rPr>
          <w:b/>
          <w:bCs/>
        </w:rPr>
        <w:t>SAGE</w:t>
      </w:r>
    </w:p>
    <w:p w14:paraId="323EC411" w14:textId="2498F165" w:rsidR="006443F8" w:rsidRDefault="006443F8" w:rsidP="006443F8">
      <w:r>
        <w:t>A Sage é líder de mercado na área dos sistemas integrados de gestão de contabilidade, salários e pagamentos.</w:t>
      </w:r>
    </w:p>
    <w:p w14:paraId="2CF47DD8" w14:textId="77777777" w:rsidR="006443F8" w:rsidRDefault="006443F8" w:rsidP="006443F8">
      <w:r>
        <w:t xml:space="preserve">A Sage começou por ser um pequeno negócio que depois cresceu para além de todas as expetativas. Em 1981, o fundador do grupo, David Goldman, pretendia reunir rapidamente propostas para o seu negócio de impressão e </w:t>
      </w:r>
      <w:r>
        <w:lastRenderedPageBreak/>
        <w:t>manter registos das suas contas. Trabalhou com uma equipa da Universidade de Newcastle, incluindo o Dr. Paul Muller, perito informático e colaborador da NASA, e o estudante Graham Wylie. Os seus fundadores compreenderam que outras empresas poderiam igualmente beneficiar desses conhecimentos. Cerca de oito anos mais tarde, a Sage entrava na Bolsa de Londres com uma avaliação em 20 milhões de libras.</w:t>
      </w:r>
    </w:p>
    <w:p w14:paraId="3A8C8DC1" w14:textId="77777777" w:rsidR="006443F8" w:rsidRDefault="006443F8" w:rsidP="006443F8"/>
    <w:p w14:paraId="187D9171" w14:textId="1A7187F6" w:rsidR="006443F8" w:rsidRPr="006443F8" w:rsidRDefault="006443F8" w:rsidP="006443F8">
      <w:pPr>
        <w:rPr>
          <w:b/>
          <w:bCs/>
          <w:sz w:val="28"/>
          <w:szCs w:val="28"/>
        </w:rPr>
      </w:pPr>
      <w:r w:rsidRPr="006443F8">
        <w:rPr>
          <w:b/>
          <w:bCs/>
          <w:sz w:val="28"/>
          <w:szCs w:val="28"/>
        </w:rPr>
        <w:t>Convergência para o meu tema</w:t>
      </w:r>
    </w:p>
    <w:p w14:paraId="4514EE9D" w14:textId="578E6D24" w:rsidR="00921121" w:rsidRDefault="006443F8" w:rsidP="006348BA">
      <w:r>
        <w:t>Com isto, existem algumas vantagens, como a integração das áreas da empresa, o apoio às tomadas de decisão, ou seja, a possibilidade de identificar diversas necessidades, assim como a automatização de processos para elevar a eficiência operacional, tornando os colaboradores mais produtivos, entre outras vantagens.</w:t>
      </w:r>
    </w:p>
    <w:p w14:paraId="0DFDEA21" w14:textId="77777777" w:rsidR="0079361A" w:rsidRDefault="0079361A" w:rsidP="006348BA"/>
    <w:p w14:paraId="0B83BA4A" w14:textId="0999C62C" w:rsidR="0079361A" w:rsidRDefault="0079361A" w:rsidP="006348BA">
      <w:pPr>
        <w:rPr>
          <w:b/>
          <w:bCs/>
          <w:sz w:val="28"/>
          <w:szCs w:val="28"/>
        </w:rPr>
      </w:pPr>
      <w:r>
        <w:rPr>
          <w:b/>
          <w:bCs/>
          <w:sz w:val="28"/>
          <w:szCs w:val="28"/>
        </w:rPr>
        <w:t>Descrição do problema</w:t>
      </w:r>
    </w:p>
    <w:p w14:paraId="6B542DFE" w14:textId="4C5A6546" w:rsidR="0079361A" w:rsidRPr="0079361A" w:rsidRDefault="0079361A" w:rsidP="006348BA">
      <w:r w:rsidRPr="0079361A">
        <w:t>O proble</w:t>
      </w:r>
      <w:r>
        <w:t>ma identificado foi possibilitar aos funcionários de uma loja de música uma ferramenta para a gestão da loja a nível de inventário, clientes e encomendas</w:t>
      </w:r>
    </w:p>
    <w:p w14:paraId="624BC6C4" w14:textId="7C3BFD75" w:rsidR="009F79B1" w:rsidRDefault="006348BA" w:rsidP="009F79B1">
      <w:pPr>
        <w:pStyle w:val="Cabealho2"/>
      </w:pPr>
      <w:bookmarkStart w:id="29" w:name="_Toc93002773"/>
      <w:r>
        <w:t>Motivação</w:t>
      </w:r>
      <w:bookmarkEnd w:id="29"/>
    </w:p>
    <w:p w14:paraId="24777036" w14:textId="2F2D3583" w:rsidR="00425E80" w:rsidRPr="00425E80" w:rsidRDefault="00425E80" w:rsidP="00425E80">
      <w:r>
        <w:t>No momento de escolher o projeto entre algumas ideias esta foi a que eu decidi desenvolver porque queria fazer algo que envolvesse instrumentos e música e queria em simultâneo fazer algo intuitivo e fácil de usar.</w:t>
      </w:r>
    </w:p>
    <w:p w14:paraId="1642A5C6" w14:textId="0C25DDC6" w:rsidR="009F79B1" w:rsidRPr="006559E1" w:rsidRDefault="009F79B1" w:rsidP="006348BA">
      <w:pPr>
        <w:pStyle w:val="Cabealho2"/>
      </w:pPr>
      <w:bookmarkStart w:id="30" w:name="_Toc93002774"/>
      <w:r>
        <w:t>Objetivos</w:t>
      </w:r>
      <w:bookmarkEnd w:id="30"/>
      <w:r>
        <w:t xml:space="preserve"> </w:t>
      </w:r>
    </w:p>
    <w:p w14:paraId="15DE6623" w14:textId="744B520F" w:rsidR="009F79B1" w:rsidRPr="00B27DFB" w:rsidRDefault="00425E80" w:rsidP="009F79B1">
      <w:r w:rsidRPr="00425E80">
        <w:t>De uma forma geral, este projeto tem como objetivo criar um programa onde seja possível gerir o inventário, clientes, encomendas e funcionários que seja intuitivo e fácil de usar para um utilizador iniciante e completo, para que garanta as principais funções comuns na gestão da loja</w:t>
      </w:r>
      <w:r w:rsidR="009F79B1" w:rsidRPr="00104C7C">
        <w:t>.</w:t>
      </w:r>
      <w:r w:rsidR="00C432BD">
        <w:t xml:space="preserve"> Outro dos objetivos é que o programa seja estável e fluído para poder ser utilizado sem impedir o utilizador de cumprir o seu trabalho.</w:t>
      </w:r>
    </w:p>
    <w:p w14:paraId="5480E86F" w14:textId="77777777" w:rsidR="009F79B1" w:rsidRDefault="009F79B1" w:rsidP="006348BA">
      <w:pPr>
        <w:pStyle w:val="Cabealho2"/>
      </w:pPr>
      <w:bookmarkStart w:id="31" w:name="_Toc93002775"/>
      <w:r>
        <w:lastRenderedPageBreak/>
        <w:t>Contributos</w:t>
      </w:r>
      <w:bookmarkEnd w:id="31"/>
    </w:p>
    <w:p w14:paraId="7061C49C" w14:textId="06512218" w:rsidR="009F79B1" w:rsidRDefault="009F79B1" w:rsidP="009F79B1">
      <w:r>
        <w:t xml:space="preserve">Devem ser apresentados os aspetos inovadores e de realce do trabalho, bem como a identificação dos benefícios trazidos para a organização (para a sociedade, para o </w:t>
      </w:r>
      <w:r w:rsidR="00F859D5">
        <w:t>ambiente,</w:t>
      </w:r>
      <w:r>
        <w:t>).</w:t>
      </w:r>
      <w:r w:rsidRPr="0098537F">
        <w:t xml:space="preserve"> </w:t>
      </w:r>
      <w:r>
        <w:t xml:space="preserve">Devem ser identificadas as </w:t>
      </w:r>
      <w:r w:rsidRPr="0098537F">
        <w:t>contribuições previstas</w:t>
      </w:r>
      <w:r>
        <w:t xml:space="preserve"> (podendo usar </w:t>
      </w:r>
      <w:r w:rsidRPr="0098537F">
        <w:t>estilo de apresentação por itens</w:t>
      </w:r>
      <w:r>
        <w:t xml:space="preserve">). </w:t>
      </w:r>
    </w:p>
    <w:p w14:paraId="71C09027" w14:textId="1FF82DD1" w:rsidR="009F79B1" w:rsidRPr="00084746" w:rsidRDefault="006348BA" w:rsidP="006348BA">
      <w:pPr>
        <w:pStyle w:val="Cabealho2"/>
      </w:pPr>
      <w:bookmarkStart w:id="32" w:name="_Toc93002776"/>
      <w:r>
        <w:t>Estrutura do relatório</w:t>
      </w:r>
      <w:bookmarkEnd w:id="32"/>
    </w:p>
    <w:p w14:paraId="5A463E09" w14:textId="71A36F63" w:rsidR="0031274D" w:rsidRPr="00040165" w:rsidRDefault="0031274D" w:rsidP="0031274D">
      <w:r w:rsidRPr="00040165">
        <w:t>Este relatório apresenta uma estrutura organizada em quatro capítulos, responsáveis por formar o corpo do documento de suporte do projeto.</w:t>
      </w:r>
    </w:p>
    <w:p w14:paraId="53C6CF49" w14:textId="6771142A" w:rsidR="0031274D" w:rsidRPr="00040165" w:rsidRDefault="0031274D" w:rsidP="0031274D">
      <w:r w:rsidRPr="00040165">
        <w:t xml:space="preserve">O primeiro capítulo – Introdução – </w:t>
      </w:r>
      <w:r w:rsidR="007C3BC3">
        <w:t xml:space="preserve">onde são </w:t>
      </w:r>
      <w:r w:rsidRPr="00040165">
        <w:t>exp</w:t>
      </w:r>
      <w:r w:rsidR="007C3BC3">
        <w:t>ostos</w:t>
      </w:r>
      <w:r w:rsidRPr="00040165">
        <w:t xml:space="preserve"> os fundamentos d</w:t>
      </w:r>
      <w:r w:rsidR="007C3BC3">
        <w:t>este</w:t>
      </w:r>
      <w:r w:rsidRPr="00040165">
        <w:t xml:space="preserve"> projeto</w:t>
      </w:r>
      <w:r w:rsidR="007C3BC3">
        <w:t xml:space="preserve"> e a</w:t>
      </w:r>
      <w:r w:rsidRPr="00040165">
        <w:t>presenta</w:t>
      </w:r>
      <w:r w:rsidR="007C3BC3">
        <w:t>ndo</w:t>
      </w:r>
      <w:r w:rsidRPr="00040165">
        <w:t xml:space="preserve"> o enquadramento do trabalho desenvolvido</w:t>
      </w:r>
      <w:r w:rsidR="007C3BC3">
        <w:t>,</w:t>
      </w:r>
      <w:r w:rsidRPr="00040165">
        <w:t xml:space="preserve"> as motivações para a realização</w:t>
      </w:r>
      <w:r w:rsidR="007C3BC3">
        <w:t xml:space="preserve"> do mesmo</w:t>
      </w:r>
      <w:r w:rsidRPr="00040165">
        <w:t>,</w:t>
      </w:r>
      <w:r w:rsidR="007C3BC3">
        <w:t xml:space="preserve"> </w:t>
      </w:r>
      <w:r w:rsidRPr="00040165">
        <w:t>o objetivo e</w:t>
      </w:r>
      <w:r w:rsidR="007C3BC3">
        <w:t xml:space="preserve"> </w:t>
      </w:r>
      <w:r w:rsidRPr="00040165">
        <w:t>as</w:t>
      </w:r>
      <w:r w:rsidR="007C3BC3">
        <w:t xml:space="preserve"> suas</w:t>
      </w:r>
      <w:r w:rsidRPr="00040165">
        <w:t xml:space="preserve"> contribuições.</w:t>
      </w:r>
      <w:r w:rsidR="007C3BC3">
        <w:t xml:space="preserve"> Na última parte deste capítulo apresenta-se a estrutura d</w:t>
      </w:r>
      <w:r w:rsidR="00C7237C">
        <w:t>o relatório com uma descrição concisa</w:t>
      </w:r>
      <w:r w:rsidR="007C3BC3">
        <w:t xml:space="preserve"> </w:t>
      </w:r>
      <w:r w:rsidR="00C7237C">
        <w:t>de cada um dos capítulos</w:t>
      </w:r>
      <w:r w:rsidRPr="00040165">
        <w:t>.</w:t>
      </w:r>
    </w:p>
    <w:p w14:paraId="0D0B1291" w14:textId="5275B553" w:rsidR="0031274D" w:rsidRPr="00040165" w:rsidRDefault="0031274D" w:rsidP="0031274D">
      <w:r w:rsidRPr="00040165">
        <w:t xml:space="preserve"> O segundo capítulo – Tecnologias – </w:t>
      </w:r>
      <w:r w:rsidR="00C7237C">
        <w:t xml:space="preserve">onde se </w:t>
      </w:r>
      <w:r w:rsidRPr="00040165">
        <w:t xml:space="preserve">identifica as tecnologias </w:t>
      </w:r>
      <w:r w:rsidR="00C7237C">
        <w:t>utilizadas n</w:t>
      </w:r>
      <w:r w:rsidRPr="00040165">
        <w:t xml:space="preserve">o desenvolvimento da solução </w:t>
      </w:r>
      <w:r w:rsidR="00C7237C">
        <w:t xml:space="preserve">e </w:t>
      </w:r>
      <w:r w:rsidRPr="00040165">
        <w:t>as suas características e funcionalidades.</w:t>
      </w:r>
    </w:p>
    <w:p w14:paraId="6BFD752A" w14:textId="058C5735" w:rsidR="0031274D" w:rsidRPr="00040165" w:rsidRDefault="0031274D" w:rsidP="0031274D">
      <w:r w:rsidRPr="00040165">
        <w:t xml:space="preserve">No terceiro capítulo – Desenvolvimento da Solução – </w:t>
      </w:r>
      <w:r w:rsidR="006D08FD">
        <w:t xml:space="preserve">onde se </w:t>
      </w:r>
      <w:r w:rsidR="00C7237C">
        <w:t xml:space="preserve">aborda o progresso da construção da solução. São apresentados, assim, os </w:t>
      </w:r>
      <w:r w:rsidR="006D08FD">
        <w:t>pormenores do desenho e implementação da solução</w:t>
      </w:r>
    </w:p>
    <w:p w14:paraId="7584B7C7" w14:textId="323E6616" w:rsidR="0031274D" w:rsidRPr="00040165" w:rsidRDefault="0031274D" w:rsidP="0031274D">
      <w:r w:rsidRPr="00040165">
        <w:t xml:space="preserve">No quarto e último capítulo – Conclusões </w:t>
      </w:r>
      <w:r w:rsidR="006D08FD">
        <w:t>–</w:t>
      </w:r>
      <w:r w:rsidRPr="00040165">
        <w:t xml:space="preserve"> </w:t>
      </w:r>
      <w:r w:rsidR="006D08FD">
        <w:t xml:space="preserve">onde </w:t>
      </w:r>
      <w:r w:rsidRPr="00040165">
        <w:t>são apresentadas as considerações finais e sugestões de continuidade e melhoramento da solução apresentada.</w:t>
      </w:r>
    </w:p>
    <w:p w14:paraId="3DF4840E" w14:textId="77777777" w:rsidR="002741E4" w:rsidRDefault="002741E4">
      <w:pPr>
        <w:suppressAutoHyphens w:val="0"/>
        <w:spacing w:before="0" w:line="240" w:lineRule="auto"/>
        <w:jc w:val="left"/>
        <w:rPr>
          <w:color w:val="FF0000"/>
        </w:rPr>
      </w:pPr>
      <w:r>
        <w:rPr>
          <w:color w:val="FF0000"/>
        </w:rPr>
        <w:br w:type="page"/>
      </w:r>
    </w:p>
    <w:p w14:paraId="1E36EB79" w14:textId="1A63FC35" w:rsidR="00B563DA" w:rsidRDefault="00F859D5" w:rsidP="00B563DA">
      <w:pPr>
        <w:pStyle w:val="Cabealho1"/>
      </w:pPr>
      <w:bookmarkStart w:id="33" w:name="_Toc93002777"/>
      <w:r>
        <w:lastRenderedPageBreak/>
        <w:t>Tecnologias</w:t>
      </w:r>
      <w:bookmarkEnd w:id="33"/>
    </w:p>
    <w:p w14:paraId="2732AE3F" w14:textId="33EAB87B" w:rsidR="00F859D5" w:rsidRDefault="006D08FD" w:rsidP="00F859D5">
      <w:pPr>
        <w:pStyle w:val="Cabealho2"/>
      </w:pPr>
      <w:bookmarkStart w:id="34" w:name="_Toc93002778"/>
      <w:r>
        <w:t>Java</w:t>
      </w:r>
      <w:bookmarkEnd w:id="34"/>
    </w:p>
    <w:p w14:paraId="597D850C" w14:textId="7CE3C559" w:rsidR="008F7E70" w:rsidRDefault="006D08FD" w:rsidP="006D08FD">
      <w:r w:rsidRPr="006D08FD">
        <w:t>Java é uma linguagem de programação e um ambiente computacional criado pela Sun Microsystems na década de 90, sendo posteriormente adquirido pela Oracle. Devido à possibilidade de escrever o código apenas uma vez e rodá-lo em diferentes dispositivos, a tecnologia logo tornou-se popular.</w:t>
      </w:r>
    </w:p>
    <w:p w14:paraId="6B342EAD" w14:textId="4916EBBB" w:rsidR="008F7E70" w:rsidRDefault="008F7E70" w:rsidP="008F7E70">
      <w:r>
        <w:t>Como linguagem de programação, o código Java é baseado em classes e orientado a objetos, com foco em segurança, portabilidade e alta performance.</w:t>
      </w:r>
    </w:p>
    <w:p w14:paraId="49C5A34A" w14:textId="4BEF9CAE" w:rsidR="008F7E70" w:rsidRPr="006D08FD" w:rsidRDefault="008F7E70" w:rsidP="008F7E70">
      <w:r>
        <w:t>Também tem como principais características uma sintaxe similar a C/C++, extensa biblioteca de rotinas e APIs para trabalhar com recursos de rede, e um poderoso gerenciamento automático de memória.</w:t>
      </w:r>
    </w:p>
    <w:p w14:paraId="36B675F6" w14:textId="72E82A53" w:rsidR="00170017" w:rsidRDefault="00170017" w:rsidP="00170017">
      <w:pPr>
        <w:pStyle w:val="Cabealho2"/>
      </w:pPr>
      <w:bookmarkStart w:id="35" w:name="_Toc93002779"/>
      <w:r>
        <w:t>NetBeans IDE</w:t>
      </w:r>
      <w:bookmarkEnd w:id="35"/>
    </w:p>
    <w:p w14:paraId="4FACB56D" w14:textId="7B5ECC22" w:rsidR="00170017" w:rsidRDefault="00170017" w:rsidP="00170017">
      <w:r w:rsidRPr="00170017">
        <w:t>O NetBeans IDE é um ambiente de desenvolvimento integrado gratuito e de código aberto para desenvolvedores de software. O IDE é executado em muitas plataformas, como Windows, Linux, Solaris e MacOS</w:t>
      </w:r>
      <w:r>
        <w:t>.</w:t>
      </w:r>
    </w:p>
    <w:p w14:paraId="7ECA2138" w14:textId="4CF1E30D" w:rsidR="00680DFB" w:rsidRDefault="00680DFB" w:rsidP="00170017">
      <w:r w:rsidRPr="00680DFB">
        <w:t>O NetBeans fornece uma base sólida para a criação de projetos e módulos, possui um grande conjunto de bibliotecas, módulos e API</w:t>
      </w:r>
      <w:r>
        <w:t>’s</w:t>
      </w:r>
      <w:r w:rsidRPr="00680DFB">
        <w:t>.</w:t>
      </w:r>
    </w:p>
    <w:p w14:paraId="7ED0D65D" w14:textId="327EEE5B" w:rsidR="00170017" w:rsidRDefault="00170017" w:rsidP="00170017">
      <w:r>
        <w:t>Como o NetBeans é escrito em Java, é independente de plataforma, funciona em qualquer sistema operacional que suporte a máquina virtual Java (JVM).</w:t>
      </w:r>
    </w:p>
    <w:p w14:paraId="622CAC05" w14:textId="18BBADDF" w:rsidR="00F859D5" w:rsidRDefault="00680DFB" w:rsidP="00F859D5">
      <w:pPr>
        <w:pStyle w:val="Cabealho2"/>
      </w:pPr>
      <w:bookmarkStart w:id="36" w:name="_Toc93002780"/>
      <w:r>
        <w:t>phpMyAdmin</w:t>
      </w:r>
      <w:bookmarkEnd w:id="36"/>
    </w:p>
    <w:p w14:paraId="730A0F76" w14:textId="565167C9" w:rsidR="00680DFB" w:rsidRDefault="00680DFB" w:rsidP="00680DFB">
      <w:r w:rsidRPr="00680DFB">
        <w:t>O phpMyAdmin é um SGBD, uma ferramenta de suporte à criação e ao acesso simplificado a bases de dados de aplicações. Por meio de uma interface simples, diretamente do navegador, qualquer alteração pode ser feita, eliminando a necessidade de linhas de códigos.</w:t>
      </w:r>
    </w:p>
    <w:p w14:paraId="63AB7AAE" w14:textId="77777777" w:rsidR="00680DFB" w:rsidRDefault="00680DFB" w:rsidP="00680DFB">
      <w:r w:rsidRPr="00680DFB">
        <w:t>Uma interface mais visual e menos voltada a códigos torna essa necessidade de gestão de ba</w:t>
      </w:r>
      <w:r>
        <w:t>se</w:t>
      </w:r>
      <w:r w:rsidRPr="00680DFB">
        <w:t xml:space="preserve"> de dados mais simples e orientada à funcionalidade. O phpMyAdmin possibilita executar uma série de edições e tarefas de administração desses conteúdos.</w:t>
      </w:r>
    </w:p>
    <w:p w14:paraId="095530C1" w14:textId="77777777" w:rsidR="004D60DE" w:rsidRDefault="00680DFB" w:rsidP="004D60DE">
      <w:pPr>
        <w:pStyle w:val="Cabealho2"/>
      </w:pPr>
      <w:bookmarkStart w:id="37" w:name="_Toc93002781"/>
      <w:r>
        <w:lastRenderedPageBreak/>
        <w:t>SQL</w:t>
      </w:r>
      <w:bookmarkEnd w:id="37"/>
    </w:p>
    <w:p w14:paraId="358A157B" w14:textId="1D138F05" w:rsidR="00B563DA" w:rsidRPr="004D60DE" w:rsidRDefault="004D60DE" w:rsidP="004D60DE">
      <w:pPr>
        <w:pStyle w:val="Cabealho2"/>
        <w:numPr>
          <w:ilvl w:val="0"/>
          <w:numId w:val="0"/>
        </w:numPr>
        <w:outlineLvl w:val="9"/>
      </w:pPr>
      <w:bookmarkStart w:id="38" w:name="_Toc93002782"/>
      <w:r w:rsidRPr="004D60DE">
        <w:rPr>
          <w:b w:val="0"/>
          <w:bCs w:val="0"/>
          <w:sz w:val="24"/>
          <w:szCs w:val="24"/>
        </w:rPr>
        <w:t xml:space="preserve">SQL é a linguagem padrão universal para manipular bases de dados relacionais através dos SGBDs. </w:t>
      </w:r>
      <w:r w:rsidR="00654291">
        <w:rPr>
          <w:b w:val="0"/>
          <w:bCs w:val="0"/>
          <w:sz w:val="24"/>
          <w:szCs w:val="24"/>
        </w:rPr>
        <w:t>É</w:t>
      </w:r>
      <w:r w:rsidRPr="004D60DE">
        <w:rPr>
          <w:b w:val="0"/>
          <w:bCs w:val="0"/>
          <w:sz w:val="24"/>
          <w:szCs w:val="24"/>
        </w:rPr>
        <w:t xml:space="preserve"> utilizada para interagir com o SGBD e executar várias tarefas como inserir e alterar registos, criar objetos na base de dados, gerir utilizadores, consultar informações, controlar transações, etc. Todas as operações realizadas na base de dados podem ser solicitadas ao SGBD utilizando esta linguagem.</w:t>
      </w:r>
      <w:bookmarkEnd w:id="38"/>
      <w:r w:rsidR="00B563DA" w:rsidRPr="004D60DE">
        <w:rPr>
          <w:b w:val="0"/>
          <w:bCs w:val="0"/>
          <w:color w:val="FF0000"/>
          <w:sz w:val="24"/>
          <w:szCs w:val="24"/>
        </w:rPr>
        <w:br w:type="page"/>
      </w:r>
    </w:p>
    <w:p w14:paraId="1F9EAA64" w14:textId="5694C5B1" w:rsidR="00B563DA" w:rsidRDefault="00814F62" w:rsidP="00B563DA">
      <w:pPr>
        <w:pStyle w:val="Cabealho1"/>
      </w:pPr>
      <w:bookmarkStart w:id="39" w:name="_Toc93002783"/>
      <w:r>
        <w:lastRenderedPageBreak/>
        <w:t>Desenvolvimento</w:t>
      </w:r>
      <w:r w:rsidR="005400FB">
        <w:t xml:space="preserve"> da solução</w:t>
      </w:r>
      <w:bookmarkEnd w:id="39"/>
    </w:p>
    <w:p w14:paraId="5FF8BE99" w14:textId="4542C053" w:rsidR="00B563DA" w:rsidRDefault="00814F62" w:rsidP="00B563DA">
      <w:pPr>
        <w:pStyle w:val="Cabealho2"/>
      </w:pPr>
      <w:bookmarkStart w:id="40" w:name="_Toc93002784"/>
      <w:r>
        <w:t>Análise da solução a desenvolver</w:t>
      </w:r>
      <w:bookmarkEnd w:id="40"/>
    </w:p>
    <w:p w14:paraId="7EA8C80F" w14:textId="77777777" w:rsidR="005529F1" w:rsidRDefault="005529F1" w:rsidP="005529F1">
      <w:r>
        <w:t>Descrever de uma forma global a solução.</w:t>
      </w:r>
    </w:p>
    <w:p w14:paraId="4B9C3E6D" w14:textId="34355FCB" w:rsidR="005529F1" w:rsidRDefault="005529F1" w:rsidP="005529F1">
      <w:r>
        <w:t>Identificar os diferentes perfis de utilizador do sistema.</w:t>
      </w:r>
    </w:p>
    <w:p w14:paraId="2CD90EA3" w14:textId="507DBC97" w:rsidR="005529F1" w:rsidRDefault="005529F1" w:rsidP="005529F1">
      <w:r w:rsidRPr="005529F1">
        <w:t xml:space="preserve">Especificar </w:t>
      </w:r>
      <w:r>
        <w:t>as principais funcionalidades da solução a desenvolver.</w:t>
      </w:r>
    </w:p>
    <w:p w14:paraId="02B8BBE9" w14:textId="040D7EF6" w:rsidR="008B6112" w:rsidRDefault="008B6112" w:rsidP="005529F1"/>
    <w:p w14:paraId="4A758873" w14:textId="77777777" w:rsidR="008B6112" w:rsidRPr="008B6112" w:rsidRDefault="008B6112" w:rsidP="008B6112">
      <w:pPr>
        <w:rPr>
          <w:color w:val="8EAADB" w:themeColor="accent1" w:themeTint="99"/>
        </w:rPr>
      </w:pPr>
      <w:r w:rsidRPr="008B6112">
        <w:rPr>
          <w:color w:val="8EAADB" w:themeColor="accent1" w:themeTint="99"/>
        </w:rPr>
        <w:t xml:space="preserve">Este trabalho tem como o objetivo o estudo das necessidades dos clientes relativamente aos serviços de mobilidade, mais concretamente, o aluguer de automóveis (baseado num modelo de Carsharing free-floating). </w:t>
      </w:r>
    </w:p>
    <w:p w14:paraId="1A00765A" w14:textId="77777777" w:rsidR="008B6112" w:rsidRPr="008B6112" w:rsidRDefault="008B6112" w:rsidP="008B6112">
      <w:pPr>
        <w:rPr>
          <w:color w:val="8EAADB" w:themeColor="accent1" w:themeTint="99"/>
        </w:rPr>
      </w:pPr>
      <w:r w:rsidRPr="008B6112">
        <w:rPr>
          <w:color w:val="8EAADB" w:themeColor="accent1" w:themeTint="99"/>
        </w:rPr>
        <w:t>O projeto abrange o desenvolvimento de uma aplicação web para gerir o aluguer de viaturas, um serviço de Carsharing em sistema “free floating” sem pontos de entrega nem pontos de recolha definidos, com enfoque exclusivo a:</w:t>
      </w:r>
    </w:p>
    <w:p w14:paraId="1EC9149E" w14:textId="77777777" w:rsidR="008B6112" w:rsidRPr="008B6112" w:rsidRDefault="008B6112" w:rsidP="008B6112">
      <w:pPr>
        <w:pStyle w:val="PargrafodaLista"/>
        <w:numPr>
          <w:ilvl w:val="0"/>
          <w:numId w:val="22"/>
        </w:numPr>
        <w:rPr>
          <w:color w:val="8EAADB" w:themeColor="accent1" w:themeTint="99"/>
        </w:rPr>
      </w:pPr>
      <w:r w:rsidRPr="008B6112">
        <w:rPr>
          <w:color w:val="8EAADB" w:themeColor="accent1" w:themeTint="99"/>
        </w:rPr>
        <w:t>Permitir a rastreabilidade de pessoas/utilizadores através de:</w:t>
      </w:r>
    </w:p>
    <w:p w14:paraId="2328B489" w14:textId="77777777" w:rsidR="008B6112" w:rsidRPr="008B6112" w:rsidRDefault="008B6112" w:rsidP="008B6112">
      <w:pPr>
        <w:pStyle w:val="PargrafodaLista"/>
        <w:numPr>
          <w:ilvl w:val="1"/>
          <w:numId w:val="22"/>
        </w:numPr>
        <w:rPr>
          <w:color w:val="8EAADB" w:themeColor="accent1" w:themeTint="99"/>
        </w:rPr>
      </w:pPr>
      <w:r w:rsidRPr="008B6112">
        <w:rPr>
          <w:color w:val="8EAADB" w:themeColor="accent1" w:themeTint="99"/>
        </w:rPr>
        <w:t>registo de clientes;</w:t>
      </w:r>
    </w:p>
    <w:p w14:paraId="6BA2BC04" w14:textId="77777777" w:rsidR="008B6112" w:rsidRPr="008B6112" w:rsidRDefault="008B6112" w:rsidP="008B6112">
      <w:pPr>
        <w:pStyle w:val="PargrafodaLista"/>
        <w:numPr>
          <w:ilvl w:val="1"/>
          <w:numId w:val="22"/>
        </w:numPr>
        <w:rPr>
          <w:color w:val="8EAADB" w:themeColor="accent1" w:themeTint="99"/>
        </w:rPr>
      </w:pPr>
      <w:r w:rsidRPr="008B6112">
        <w:rPr>
          <w:color w:val="8EAADB" w:themeColor="accent1" w:themeTint="99"/>
        </w:rPr>
        <w:t>autenticação de clientes previamente registados.</w:t>
      </w:r>
    </w:p>
    <w:p w14:paraId="5D13D3E5" w14:textId="77777777" w:rsidR="008B6112" w:rsidRPr="008B6112" w:rsidRDefault="008B6112" w:rsidP="008B6112">
      <w:pPr>
        <w:pStyle w:val="PargrafodaLista"/>
        <w:numPr>
          <w:ilvl w:val="0"/>
          <w:numId w:val="21"/>
        </w:numPr>
        <w:rPr>
          <w:color w:val="8EAADB" w:themeColor="accent1" w:themeTint="99"/>
        </w:rPr>
      </w:pPr>
      <w:r w:rsidRPr="008B6112">
        <w:rPr>
          <w:color w:val="8EAADB" w:themeColor="accent1" w:themeTint="99"/>
        </w:rPr>
        <w:t>Registo e manutenção da informação de cada um dos veículos da frota a disponibilizar;</w:t>
      </w:r>
    </w:p>
    <w:p w14:paraId="5CB4EE80" w14:textId="77777777" w:rsidR="008B6112" w:rsidRPr="008B6112" w:rsidRDefault="008B6112" w:rsidP="008B6112">
      <w:pPr>
        <w:pStyle w:val="PargrafodaLista"/>
        <w:numPr>
          <w:ilvl w:val="0"/>
          <w:numId w:val="21"/>
        </w:numPr>
        <w:rPr>
          <w:color w:val="8EAADB" w:themeColor="accent1" w:themeTint="99"/>
        </w:rPr>
      </w:pPr>
      <w:r w:rsidRPr="008B6112">
        <w:rPr>
          <w:color w:val="8EAADB" w:themeColor="accent1" w:themeTint="99"/>
        </w:rPr>
        <w:t>O acesso a uma listagem de veículos na proximidade do cliente para um serviço ocasional e obter informação sobre um determinado veículo: combustível, autonomia, etc.;</w:t>
      </w:r>
    </w:p>
    <w:p w14:paraId="242E9D70" w14:textId="77777777" w:rsidR="008B6112" w:rsidRPr="008B6112" w:rsidRDefault="008B6112" w:rsidP="008B6112">
      <w:pPr>
        <w:pStyle w:val="PargrafodaLista"/>
        <w:numPr>
          <w:ilvl w:val="0"/>
          <w:numId w:val="21"/>
        </w:numPr>
        <w:rPr>
          <w:color w:val="8EAADB" w:themeColor="accent1" w:themeTint="99"/>
        </w:rPr>
      </w:pPr>
      <w:r w:rsidRPr="008B6112">
        <w:rPr>
          <w:color w:val="8EAADB" w:themeColor="accent1" w:themeTint="99"/>
        </w:rPr>
        <w:t>A deteção, seleção e/ou reserva de veículos próximos;</w:t>
      </w:r>
    </w:p>
    <w:p w14:paraId="2B5A8B9C" w14:textId="77777777" w:rsidR="008B6112" w:rsidRPr="008B6112" w:rsidRDefault="008B6112" w:rsidP="008B6112">
      <w:pPr>
        <w:pStyle w:val="PargrafodaLista"/>
        <w:numPr>
          <w:ilvl w:val="0"/>
          <w:numId w:val="21"/>
        </w:numPr>
        <w:rPr>
          <w:color w:val="8EAADB" w:themeColor="accent1" w:themeTint="99"/>
        </w:rPr>
      </w:pPr>
      <w:r w:rsidRPr="008B6112">
        <w:rPr>
          <w:color w:val="8EAADB" w:themeColor="accent1" w:themeTint="99"/>
        </w:rPr>
        <w:t>A consulta detalhada de serviços prévios;</w:t>
      </w:r>
    </w:p>
    <w:p w14:paraId="4BAAA2CF" w14:textId="77777777" w:rsidR="008B6112" w:rsidRPr="008B6112" w:rsidRDefault="008B6112" w:rsidP="008B6112">
      <w:pPr>
        <w:pStyle w:val="PargrafodaLista"/>
        <w:numPr>
          <w:ilvl w:val="0"/>
          <w:numId w:val="21"/>
        </w:numPr>
        <w:rPr>
          <w:color w:val="8EAADB" w:themeColor="accent1" w:themeTint="99"/>
        </w:rPr>
      </w:pPr>
      <w:r w:rsidRPr="008B6112">
        <w:rPr>
          <w:color w:val="8EAADB" w:themeColor="accent1" w:themeTint="99"/>
        </w:rPr>
        <w:t>Permitir o agendamento prévio de uma multiplicidade de serviços e definir periocidade da mesma;</w:t>
      </w:r>
    </w:p>
    <w:p w14:paraId="6C34AF72" w14:textId="155D8B7E" w:rsidR="008B6112" w:rsidRDefault="008B6112" w:rsidP="008B6112">
      <w:pPr>
        <w:pStyle w:val="PargrafodaLista"/>
        <w:numPr>
          <w:ilvl w:val="0"/>
          <w:numId w:val="20"/>
        </w:numPr>
        <w:rPr>
          <w:color w:val="8EAADB" w:themeColor="accent1" w:themeTint="99"/>
        </w:rPr>
      </w:pPr>
      <w:r w:rsidRPr="008B6112">
        <w:rPr>
          <w:color w:val="8EAADB" w:themeColor="accent1" w:themeTint="99"/>
        </w:rPr>
        <w:t>Disponibilização de um serviço de alertas pa</w:t>
      </w:r>
      <w:r>
        <w:rPr>
          <w:color w:val="8EAADB" w:themeColor="accent1" w:themeTint="99"/>
        </w:rPr>
        <w:t>r</w:t>
      </w:r>
      <w:r w:rsidRPr="008B6112">
        <w:rPr>
          <w:color w:val="8EAADB" w:themeColor="accent1" w:themeTint="99"/>
        </w:rPr>
        <w:t>a a proximidade de serviços previamente agendados;</w:t>
      </w:r>
    </w:p>
    <w:p w14:paraId="39A5535A" w14:textId="1B15BC3C" w:rsidR="008B6112" w:rsidRDefault="008B6112" w:rsidP="008B6112">
      <w:pPr>
        <w:pStyle w:val="PargrafodaLista"/>
        <w:numPr>
          <w:ilvl w:val="0"/>
          <w:numId w:val="20"/>
        </w:numPr>
        <w:rPr>
          <w:color w:val="8EAADB" w:themeColor="accent1" w:themeTint="99"/>
        </w:rPr>
      </w:pPr>
      <w:r>
        <w:rPr>
          <w:color w:val="8EAADB" w:themeColor="accent1" w:themeTint="99"/>
        </w:rPr>
        <w:t>~</w:t>
      </w:r>
    </w:p>
    <w:p w14:paraId="1DB41F64" w14:textId="77777777" w:rsidR="008B6112" w:rsidRPr="008B6112" w:rsidRDefault="008B6112" w:rsidP="008B6112">
      <w:pPr>
        <w:rPr>
          <w:color w:val="8EAADB" w:themeColor="accent1" w:themeTint="99"/>
        </w:rPr>
      </w:pPr>
      <w:r w:rsidRPr="008B6112">
        <w:rPr>
          <w:color w:val="8EAADB" w:themeColor="accent1" w:themeTint="99"/>
        </w:rPr>
        <w:t>Será desenvolvido um sistema de informação que permita aos atores do sistema as seguintes funcionalidades:</w:t>
      </w:r>
    </w:p>
    <w:p w14:paraId="22251187" w14:textId="77777777" w:rsidR="008B6112" w:rsidRPr="008B6112" w:rsidRDefault="008B6112" w:rsidP="008B6112">
      <w:pPr>
        <w:rPr>
          <w:rStyle w:val="Forte"/>
          <w:color w:val="8EAADB" w:themeColor="accent1" w:themeTint="99"/>
        </w:rPr>
      </w:pPr>
      <w:r w:rsidRPr="008B6112">
        <w:rPr>
          <w:rStyle w:val="Forte"/>
          <w:color w:val="8EAADB" w:themeColor="accent1" w:themeTint="99"/>
        </w:rPr>
        <w:lastRenderedPageBreak/>
        <w:t>Anónimo:</w:t>
      </w:r>
    </w:p>
    <w:p w14:paraId="031E257D" w14:textId="77777777" w:rsidR="008B6112" w:rsidRPr="008B6112" w:rsidRDefault="008B6112" w:rsidP="008B6112">
      <w:pPr>
        <w:pStyle w:val="PargrafodaLista"/>
        <w:numPr>
          <w:ilvl w:val="0"/>
          <w:numId w:val="23"/>
        </w:numPr>
        <w:rPr>
          <w:color w:val="8EAADB" w:themeColor="accent1" w:themeTint="99"/>
        </w:rPr>
      </w:pPr>
      <w:r w:rsidRPr="008B6112">
        <w:rPr>
          <w:color w:val="8EAADB" w:themeColor="accent1" w:themeTint="99"/>
        </w:rPr>
        <w:t>registar-se como cliente;</w:t>
      </w:r>
    </w:p>
    <w:p w14:paraId="3690DDCA" w14:textId="77777777" w:rsidR="008B6112" w:rsidRPr="008B6112" w:rsidRDefault="008B6112" w:rsidP="008B6112">
      <w:pPr>
        <w:pStyle w:val="PargrafodaLista"/>
        <w:numPr>
          <w:ilvl w:val="0"/>
          <w:numId w:val="23"/>
        </w:numPr>
        <w:rPr>
          <w:color w:val="8EAADB" w:themeColor="accent1" w:themeTint="99"/>
        </w:rPr>
      </w:pPr>
      <w:r w:rsidRPr="008B6112">
        <w:rPr>
          <w:color w:val="8EAADB" w:themeColor="accent1" w:themeTint="99"/>
        </w:rPr>
        <w:t>autenticar-se (como cliente, funcionário, colaborador ou outros).</w:t>
      </w:r>
    </w:p>
    <w:p w14:paraId="6E995CC2" w14:textId="77777777" w:rsidR="008B6112" w:rsidRPr="008B6112" w:rsidRDefault="008B6112" w:rsidP="008B6112">
      <w:pPr>
        <w:rPr>
          <w:rStyle w:val="Forte"/>
          <w:color w:val="8EAADB" w:themeColor="accent1" w:themeTint="99"/>
        </w:rPr>
      </w:pPr>
      <w:r w:rsidRPr="008B6112">
        <w:rPr>
          <w:rStyle w:val="Forte"/>
          <w:color w:val="8EAADB" w:themeColor="accent1" w:themeTint="99"/>
        </w:rPr>
        <w:t>Utilizador registado:</w:t>
      </w:r>
    </w:p>
    <w:p w14:paraId="0C886F2C"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efetuar a autenticação no sistema inicializando a sua sessão;</w:t>
      </w:r>
    </w:p>
    <w:p w14:paraId="691DA5A7"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consultar dados da sua conta de utilizador;</w:t>
      </w:r>
    </w:p>
    <w:p w14:paraId="3168DA20"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alterar dados da sua conta de utilizador.</w:t>
      </w:r>
    </w:p>
    <w:p w14:paraId="1E84CB07" w14:textId="77777777" w:rsidR="008B6112" w:rsidRPr="008B6112" w:rsidRDefault="008B6112" w:rsidP="008B6112">
      <w:pPr>
        <w:rPr>
          <w:rStyle w:val="Forte"/>
          <w:color w:val="8EAADB" w:themeColor="accent1" w:themeTint="99"/>
        </w:rPr>
      </w:pPr>
      <w:r w:rsidRPr="008B6112">
        <w:rPr>
          <w:rStyle w:val="Forte"/>
          <w:color w:val="8EAADB" w:themeColor="accent1" w:themeTint="99"/>
        </w:rPr>
        <w:t>Funcionário:</w:t>
      </w:r>
    </w:p>
    <w:p w14:paraId="676D975E"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inserir nova viatura na frota;</w:t>
      </w:r>
    </w:p>
    <w:p w14:paraId="7254EA74"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atualizar dados de uma viatura;</w:t>
      </w:r>
    </w:p>
    <w:p w14:paraId="3EB36744"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consultar dados de uma viatura;</w:t>
      </w:r>
    </w:p>
    <w:p w14:paraId="038D70C0"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Alterar estado de uma viatura;</w:t>
      </w:r>
    </w:p>
    <w:p w14:paraId="642B2F71"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listar clientes;</w:t>
      </w:r>
    </w:p>
    <w:p w14:paraId="67C7FD02" w14:textId="77777777" w:rsidR="008B6112" w:rsidRPr="008B6112" w:rsidRDefault="008B6112" w:rsidP="008B6112">
      <w:pPr>
        <w:pStyle w:val="PargrafodaLista"/>
        <w:numPr>
          <w:ilvl w:val="0"/>
          <w:numId w:val="24"/>
        </w:numPr>
        <w:rPr>
          <w:color w:val="8EAADB" w:themeColor="accent1" w:themeTint="99"/>
        </w:rPr>
      </w:pPr>
      <w:r w:rsidRPr="008B6112">
        <w:rPr>
          <w:color w:val="8EAADB" w:themeColor="accent1" w:themeTint="99"/>
        </w:rPr>
        <w:t>listar serviços por cliente/viatura/ data</w:t>
      </w:r>
    </w:p>
    <w:p w14:paraId="7E421256" w14:textId="77777777" w:rsidR="008B6112" w:rsidRPr="008B6112" w:rsidRDefault="008B6112" w:rsidP="008B6112">
      <w:pPr>
        <w:rPr>
          <w:rStyle w:val="Forte"/>
          <w:color w:val="8EAADB" w:themeColor="accent1" w:themeTint="99"/>
        </w:rPr>
      </w:pPr>
      <w:r w:rsidRPr="008B6112">
        <w:rPr>
          <w:rStyle w:val="Forte"/>
          <w:color w:val="8EAADB" w:themeColor="accent1" w:themeTint="99"/>
        </w:rPr>
        <w:t>Cliente:</w:t>
      </w:r>
    </w:p>
    <w:p w14:paraId="47C65A90" w14:textId="77777777" w:rsidR="008B6112" w:rsidRPr="008B6112" w:rsidRDefault="008B6112" w:rsidP="008B6112">
      <w:pPr>
        <w:pStyle w:val="PargrafodaLista"/>
        <w:numPr>
          <w:ilvl w:val="0"/>
          <w:numId w:val="25"/>
        </w:numPr>
        <w:rPr>
          <w:color w:val="8EAADB" w:themeColor="accent1" w:themeTint="99"/>
        </w:rPr>
      </w:pPr>
      <w:r w:rsidRPr="008B6112">
        <w:rPr>
          <w:color w:val="8EAADB" w:themeColor="accent1" w:themeTint="99"/>
        </w:rPr>
        <w:t>obter informação relativamente à frota disponibilizada, nomeadamente às viaturas que se encontram na sua proximidade;</w:t>
      </w:r>
    </w:p>
    <w:p w14:paraId="1F8D20C1" w14:textId="77777777" w:rsidR="008B6112" w:rsidRPr="008B6112" w:rsidRDefault="008B6112" w:rsidP="008B6112">
      <w:pPr>
        <w:pStyle w:val="PargrafodaLista"/>
        <w:numPr>
          <w:ilvl w:val="0"/>
          <w:numId w:val="25"/>
        </w:numPr>
        <w:rPr>
          <w:color w:val="8EAADB" w:themeColor="accent1" w:themeTint="99"/>
        </w:rPr>
      </w:pPr>
      <w:r w:rsidRPr="008B6112">
        <w:rPr>
          <w:color w:val="8EAADB" w:themeColor="accent1" w:themeTint="99"/>
        </w:rPr>
        <w:t>consultar detalhadamente a informação e características de cada uma dessas viaturas;</w:t>
      </w:r>
    </w:p>
    <w:p w14:paraId="042E48CF" w14:textId="77777777" w:rsidR="008B6112" w:rsidRPr="008B6112" w:rsidRDefault="008B6112" w:rsidP="008B6112">
      <w:pPr>
        <w:pStyle w:val="PargrafodaLista"/>
        <w:numPr>
          <w:ilvl w:val="0"/>
          <w:numId w:val="25"/>
        </w:numPr>
        <w:rPr>
          <w:color w:val="8EAADB" w:themeColor="accent1" w:themeTint="99"/>
        </w:rPr>
      </w:pPr>
      <w:r w:rsidRPr="008B6112">
        <w:rPr>
          <w:color w:val="8EAADB" w:themeColor="accent1" w:themeTint="99"/>
        </w:rPr>
        <w:t>simular o trajeto do percurso a percorrer até ao veículo selecionado;</w:t>
      </w:r>
    </w:p>
    <w:p w14:paraId="7EABE59E" w14:textId="77777777" w:rsidR="008B6112" w:rsidRPr="008B6112" w:rsidRDefault="008B6112" w:rsidP="008B6112">
      <w:pPr>
        <w:pStyle w:val="PargrafodaLista"/>
        <w:numPr>
          <w:ilvl w:val="0"/>
          <w:numId w:val="25"/>
        </w:numPr>
        <w:rPr>
          <w:color w:val="8EAADB" w:themeColor="accent1" w:themeTint="99"/>
        </w:rPr>
      </w:pPr>
      <w:r w:rsidRPr="008B6112">
        <w:rPr>
          <w:color w:val="8EAADB" w:themeColor="accent1" w:themeTint="99"/>
        </w:rPr>
        <w:t>efetivar um serviço de aluguer através do check-in e terminá-lo através do check-out;</w:t>
      </w:r>
    </w:p>
    <w:p w14:paraId="2394D5FC" w14:textId="77777777" w:rsidR="008B6112" w:rsidRPr="008B6112" w:rsidRDefault="008B6112" w:rsidP="008B6112">
      <w:pPr>
        <w:pStyle w:val="PargrafodaLista"/>
        <w:numPr>
          <w:ilvl w:val="0"/>
          <w:numId w:val="25"/>
        </w:numPr>
        <w:rPr>
          <w:color w:val="8EAADB" w:themeColor="accent1" w:themeTint="99"/>
        </w:rPr>
      </w:pPr>
      <w:r w:rsidRPr="008B6112">
        <w:rPr>
          <w:color w:val="8EAADB" w:themeColor="accent1" w:themeTint="99"/>
        </w:rPr>
        <w:t>agendar um serviço futuro (pontual ou periódico) para uma determinada localização;</w:t>
      </w:r>
    </w:p>
    <w:p w14:paraId="1FE1FA7E" w14:textId="77777777" w:rsidR="008B6112" w:rsidRPr="008B6112" w:rsidRDefault="008B6112" w:rsidP="008B6112">
      <w:pPr>
        <w:pStyle w:val="PargrafodaLista"/>
        <w:numPr>
          <w:ilvl w:val="0"/>
          <w:numId w:val="25"/>
        </w:numPr>
        <w:rPr>
          <w:color w:val="8EAADB" w:themeColor="accent1" w:themeTint="99"/>
        </w:rPr>
      </w:pPr>
      <w:r w:rsidRPr="008B6112">
        <w:rPr>
          <w:color w:val="8EAADB" w:themeColor="accent1" w:themeTint="99"/>
        </w:rPr>
        <w:t>consultar o histórico dos serviços efetuados.</w:t>
      </w:r>
    </w:p>
    <w:p w14:paraId="3B53745D" w14:textId="77777777" w:rsidR="008B6112" w:rsidRPr="008B6112" w:rsidRDefault="008B6112" w:rsidP="008B6112">
      <w:pPr>
        <w:rPr>
          <w:rStyle w:val="Forte"/>
          <w:color w:val="8EAADB" w:themeColor="accent1" w:themeTint="99"/>
        </w:rPr>
      </w:pPr>
      <w:r w:rsidRPr="008B6112">
        <w:rPr>
          <w:rStyle w:val="Forte"/>
          <w:color w:val="8EAADB" w:themeColor="accent1" w:themeTint="99"/>
        </w:rPr>
        <w:t>Colaborador:</w:t>
      </w:r>
    </w:p>
    <w:p w14:paraId="0BA3DD4B" w14:textId="77777777" w:rsidR="008B6112" w:rsidRPr="008B6112" w:rsidRDefault="008B6112" w:rsidP="008B6112">
      <w:pPr>
        <w:pStyle w:val="PargrafodaLista"/>
        <w:numPr>
          <w:ilvl w:val="0"/>
          <w:numId w:val="27"/>
        </w:numPr>
        <w:rPr>
          <w:rStyle w:val="BibliografiaCarter"/>
          <w:color w:val="8EAADB" w:themeColor="accent1" w:themeTint="99"/>
        </w:rPr>
      </w:pPr>
      <w:r w:rsidRPr="008B6112">
        <w:rPr>
          <w:rStyle w:val="BibliografiaCarter"/>
          <w:color w:val="8EAADB" w:themeColor="accent1" w:themeTint="99"/>
        </w:rPr>
        <w:t>efetuar entregas de serviços agendados;</w:t>
      </w:r>
    </w:p>
    <w:p w14:paraId="286D40FE" w14:textId="77777777" w:rsidR="008B6112" w:rsidRPr="008B6112" w:rsidRDefault="008B6112" w:rsidP="008B6112">
      <w:pPr>
        <w:pStyle w:val="PargrafodaLista"/>
        <w:numPr>
          <w:ilvl w:val="0"/>
          <w:numId w:val="27"/>
        </w:numPr>
        <w:rPr>
          <w:rStyle w:val="BibliografiaCarter"/>
          <w:color w:val="8EAADB" w:themeColor="accent1" w:themeTint="99"/>
        </w:rPr>
      </w:pPr>
      <w:r w:rsidRPr="008B6112">
        <w:rPr>
          <w:rStyle w:val="BibliografiaCarter"/>
          <w:color w:val="8EAADB" w:themeColor="accent1" w:themeTint="99"/>
        </w:rPr>
        <w:t>consultar as entregas que lhe foram atribuídas;</w:t>
      </w:r>
    </w:p>
    <w:p w14:paraId="02631357" w14:textId="77777777" w:rsidR="008B6112" w:rsidRPr="008B6112" w:rsidRDefault="008B6112" w:rsidP="008B6112">
      <w:pPr>
        <w:pStyle w:val="PargrafodaLista"/>
        <w:numPr>
          <w:ilvl w:val="0"/>
          <w:numId w:val="27"/>
        </w:numPr>
        <w:rPr>
          <w:rStyle w:val="BibliografiaCarter"/>
          <w:color w:val="8EAADB" w:themeColor="accent1" w:themeTint="99"/>
        </w:rPr>
      </w:pPr>
      <w:r w:rsidRPr="008B6112">
        <w:rPr>
          <w:rStyle w:val="BibliografiaCarter"/>
          <w:color w:val="8EAADB" w:themeColor="accent1" w:themeTint="99"/>
        </w:rPr>
        <w:t>atualizar estado da entrega da viatura (serviço agendado).</w:t>
      </w:r>
    </w:p>
    <w:p w14:paraId="2DE99386" w14:textId="77777777" w:rsidR="008B6112" w:rsidRPr="008B6112" w:rsidRDefault="008B6112" w:rsidP="008B6112">
      <w:pPr>
        <w:rPr>
          <w:rStyle w:val="Forte"/>
          <w:color w:val="8EAADB" w:themeColor="accent1" w:themeTint="99"/>
        </w:rPr>
      </w:pPr>
      <w:r w:rsidRPr="008B6112">
        <w:rPr>
          <w:rStyle w:val="Forte"/>
          <w:color w:val="8EAADB" w:themeColor="accent1" w:themeTint="99"/>
        </w:rPr>
        <w:lastRenderedPageBreak/>
        <w:t>Sistema:</w:t>
      </w:r>
    </w:p>
    <w:p w14:paraId="74CD47E2" w14:textId="77777777" w:rsidR="008B6112" w:rsidRPr="008B6112" w:rsidRDefault="008B6112" w:rsidP="008B6112">
      <w:pPr>
        <w:pStyle w:val="PargrafodaLista"/>
        <w:numPr>
          <w:ilvl w:val="0"/>
          <w:numId w:val="26"/>
        </w:numPr>
        <w:rPr>
          <w:color w:val="8EAADB" w:themeColor="accent1" w:themeTint="99"/>
        </w:rPr>
      </w:pPr>
      <w:r w:rsidRPr="008B6112">
        <w:rPr>
          <w:color w:val="8EAADB" w:themeColor="accent1" w:themeTint="99"/>
        </w:rPr>
        <w:t>alertar os clientes por, pelo menos, dois meios (email, SMS ou via Facebook) para a proximidade de um serviço anteriormente agendado.</w:t>
      </w:r>
    </w:p>
    <w:p w14:paraId="024B8F88" w14:textId="77777777" w:rsidR="008B6112" w:rsidRPr="008B6112" w:rsidRDefault="008B6112" w:rsidP="008B6112">
      <w:pPr>
        <w:pStyle w:val="PargrafodaLista"/>
        <w:numPr>
          <w:ilvl w:val="0"/>
          <w:numId w:val="26"/>
        </w:numPr>
        <w:rPr>
          <w:color w:val="8EAADB" w:themeColor="accent1" w:themeTint="99"/>
        </w:rPr>
      </w:pPr>
      <w:r w:rsidRPr="008B6112">
        <w:rPr>
          <w:color w:val="8EAADB" w:themeColor="accent1" w:themeTint="99"/>
        </w:rPr>
        <w:t>atribuir entregas a funcionários.</w:t>
      </w:r>
    </w:p>
    <w:p w14:paraId="27CE1393" w14:textId="77777777" w:rsidR="008B6112" w:rsidRPr="008B6112" w:rsidRDefault="008B6112" w:rsidP="008B6112">
      <w:pPr>
        <w:pStyle w:val="PargrafodaLista"/>
        <w:numPr>
          <w:ilvl w:val="0"/>
          <w:numId w:val="26"/>
        </w:numPr>
        <w:rPr>
          <w:color w:val="8EAADB" w:themeColor="accent1" w:themeTint="99"/>
        </w:rPr>
      </w:pPr>
      <w:r w:rsidRPr="008B6112">
        <w:rPr>
          <w:color w:val="8EAADB" w:themeColor="accent1" w:themeTint="99"/>
        </w:rPr>
        <w:t>Atualizar periodicamente informação acerca de uma determinada viatura (quilometragem, nível de combustível, etc.)</w:t>
      </w:r>
    </w:p>
    <w:p w14:paraId="27D1A69A" w14:textId="77777777" w:rsidR="008B6112" w:rsidRPr="008B6112" w:rsidRDefault="008B6112" w:rsidP="008B6112">
      <w:pPr>
        <w:rPr>
          <w:rStyle w:val="Forte"/>
          <w:color w:val="8EAADB" w:themeColor="accent1" w:themeTint="99"/>
        </w:rPr>
      </w:pPr>
      <w:r w:rsidRPr="008B6112">
        <w:rPr>
          <w:rStyle w:val="Forte"/>
          <w:color w:val="8EAADB" w:themeColor="accent1" w:themeTint="99"/>
        </w:rPr>
        <w:t>Viatura:</w:t>
      </w:r>
    </w:p>
    <w:p w14:paraId="30F13544" w14:textId="77777777" w:rsidR="008B6112" w:rsidRPr="008B6112" w:rsidRDefault="008B6112" w:rsidP="008B6112">
      <w:pPr>
        <w:pStyle w:val="PargrafodaLista"/>
        <w:numPr>
          <w:ilvl w:val="0"/>
          <w:numId w:val="26"/>
        </w:numPr>
        <w:rPr>
          <w:color w:val="8EAADB" w:themeColor="accent1" w:themeTint="99"/>
        </w:rPr>
      </w:pPr>
      <w:r w:rsidRPr="008B6112">
        <w:rPr>
          <w:color w:val="8EAADB" w:themeColor="accent1" w:themeTint="99"/>
        </w:rPr>
        <w:t>atualizar as suas coordenadas de posicionamento GPS;</w:t>
      </w:r>
    </w:p>
    <w:p w14:paraId="30954AF2" w14:textId="77777777" w:rsidR="008B6112" w:rsidRPr="008B6112" w:rsidRDefault="008B6112" w:rsidP="008B6112">
      <w:pPr>
        <w:pStyle w:val="PargrafodaLista"/>
        <w:numPr>
          <w:ilvl w:val="0"/>
          <w:numId w:val="26"/>
        </w:numPr>
        <w:rPr>
          <w:color w:val="8EAADB" w:themeColor="accent1" w:themeTint="99"/>
        </w:rPr>
      </w:pPr>
      <w:r w:rsidRPr="008B6112">
        <w:rPr>
          <w:color w:val="8EAADB" w:themeColor="accent1" w:themeTint="99"/>
        </w:rPr>
        <w:t>Atualizar informação relativa a uma viagem.</w:t>
      </w:r>
    </w:p>
    <w:p w14:paraId="6A68E633" w14:textId="77777777" w:rsidR="008B6112" w:rsidRPr="008B6112" w:rsidRDefault="008B6112" w:rsidP="008B6112">
      <w:pPr>
        <w:pStyle w:val="PargrafodaLista"/>
        <w:numPr>
          <w:ilvl w:val="0"/>
          <w:numId w:val="26"/>
        </w:numPr>
        <w:rPr>
          <w:color w:val="8EAADB" w:themeColor="accent1" w:themeTint="99"/>
        </w:rPr>
      </w:pPr>
      <w:r w:rsidRPr="008B6112">
        <w:rPr>
          <w:color w:val="8EAADB" w:themeColor="accent1" w:themeTint="99"/>
        </w:rPr>
        <w:t>Atualizar o seu estado (autonomia, percentagem de combustível).</w:t>
      </w:r>
    </w:p>
    <w:p w14:paraId="55542CE2" w14:textId="77777777" w:rsidR="008B6112" w:rsidRPr="008B6112" w:rsidRDefault="008B6112" w:rsidP="008B6112">
      <w:pPr>
        <w:rPr>
          <w:color w:val="8EAADB" w:themeColor="accent1" w:themeTint="99"/>
        </w:rPr>
      </w:pPr>
      <w:r w:rsidRPr="008B6112">
        <w:rPr>
          <w:color w:val="8EAADB" w:themeColor="accent1" w:themeTint="99"/>
        </w:rPr>
        <w:t>Para se poder proceder à validação e avaliação final da solução e para um mais efetivo acompanhamento de todas as etapas do projeto, descobrindo, analisando, documentando e verificando as funções e restrições do sistema, proceder-se-á à enumeração dos requisitos funcionais (RF), garantindo a rastreabilidade da mesma (tabela 6).</w:t>
      </w:r>
    </w:p>
    <w:p w14:paraId="194ACBB2" w14:textId="2545A57A" w:rsidR="008B6112" w:rsidRDefault="008B6112" w:rsidP="008B6112">
      <w:pPr>
        <w:pStyle w:val="Legenda"/>
        <w:keepNext/>
      </w:pPr>
    </w:p>
    <w:p w14:paraId="6624EB35" w14:textId="3E30C813" w:rsidR="008B6112" w:rsidRDefault="008B6112" w:rsidP="008B6112">
      <w:pPr>
        <w:pStyle w:val="Legenda"/>
        <w:keepNext/>
      </w:pPr>
      <w:bookmarkStart w:id="41" w:name="_Toc92960728"/>
      <w:r>
        <w:t xml:space="preserve">Tabela </w:t>
      </w:r>
      <w:r w:rsidR="00E23373">
        <w:fldChar w:fldCharType="begin"/>
      </w:r>
      <w:r w:rsidR="00E23373">
        <w:instrText xml:space="preserve"> SEQ Tabela \* ARABIC </w:instrText>
      </w:r>
      <w:r w:rsidR="00E23373">
        <w:fldChar w:fldCharType="separate"/>
      </w:r>
      <w:r w:rsidR="004C162A">
        <w:rPr>
          <w:noProof/>
        </w:rPr>
        <w:t>1</w:t>
      </w:r>
      <w:r w:rsidR="00E23373">
        <w:rPr>
          <w:noProof/>
        </w:rPr>
        <w:fldChar w:fldCharType="end"/>
      </w:r>
      <w:r>
        <w:t xml:space="preserve"> - Listagem de requisitos funcionais do sistema (RF)</w:t>
      </w:r>
      <w:bookmarkEnd w:id="41"/>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8B6112" w14:paraId="1881DD6D" w14:textId="77777777" w:rsidTr="008B61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5752D39" w14:textId="77777777" w:rsidR="008B6112" w:rsidRPr="00155BBE" w:rsidRDefault="008B6112" w:rsidP="00EB7BE4">
            <w:pPr>
              <w:rPr>
                <w:rFonts w:ascii="Tahoma" w:hAnsi="Tahoma" w:cs="Tahoma"/>
              </w:rPr>
            </w:pPr>
            <w:r w:rsidRPr="00155BBE">
              <w:rPr>
                <w:rFonts w:ascii="Tahoma" w:hAnsi="Tahoma" w:cs="Tahoma"/>
              </w:rPr>
              <w:t>RF</w:t>
            </w:r>
          </w:p>
        </w:tc>
        <w:tc>
          <w:tcPr>
            <w:tcW w:w="2648" w:type="dxa"/>
          </w:tcPr>
          <w:p w14:paraId="5B54E16F"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c>
          <w:tcPr>
            <w:tcW w:w="5896" w:type="dxa"/>
          </w:tcPr>
          <w:p w14:paraId="62595795" w14:textId="77777777" w:rsidR="008B6112" w:rsidRDefault="008B6112" w:rsidP="00EB7BE4">
            <w:pPr>
              <w:cnfStyle w:val="100000000000" w:firstRow="1" w:lastRow="0" w:firstColumn="0" w:lastColumn="0" w:oddVBand="0" w:evenVBand="0" w:oddHBand="0" w:evenHBand="0" w:firstRowFirstColumn="0" w:firstRowLastColumn="0" w:lastRowFirstColumn="0" w:lastRowLastColumn="0"/>
            </w:pPr>
          </w:p>
        </w:tc>
      </w:tr>
      <w:tr w:rsidR="008B6112" w14:paraId="46AAD4E7" w14:textId="77777777" w:rsidTr="008B6112">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49186076" w14:textId="77777777" w:rsidR="008B6112" w:rsidRPr="0031152D" w:rsidRDefault="008B6112" w:rsidP="00EB7BE4">
            <w:pPr>
              <w:rPr>
                <w:color w:val="FFFFFF" w:themeColor="background1"/>
              </w:rPr>
            </w:pPr>
            <w:r w:rsidRPr="0031152D">
              <w:rPr>
                <w:color w:val="FFFFFF" w:themeColor="background1"/>
              </w:rPr>
              <w:t>RF1</w:t>
            </w:r>
          </w:p>
        </w:tc>
        <w:tc>
          <w:tcPr>
            <w:tcW w:w="2648" w:type="dxa"/>
            <w:shd w:val="clear" w:color="auto" w:fill="C7F8F9"/>
          </w:tcPr>
          <w:p w14:paraId="47395BBE" w14:textId="77777777" w:rsidR="008B6112" w:rsidRPr="000C7471"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VeiculosProximidade</w:t>
            </w:r>
          </w:p>
        </w:tc>
        <w:tc>
          <w:tcPr>
            <w:tcW w:w="5896" w:type="dxa"/>
            <w:shd w:val="clear" w:color="auto" w:fill="C7F8F9"/>
          </w:tcPr>
          <w:p w14:paraId="7E816FCC" w14:textId="77777777" w:rsidR="008B6112" w:rsidRDefault="008B6112" w:rsidP="00EB7BE4">
            <w:pPr>
              <w:jc w:val="right"/>
              <w:cnfStyle w:val="000000100000" w:firstRow="0" w:lastRow="0" w:firstColumn="0" w:lastColumn="0" w:oddVBand="0" w:evenVBand="0" w:oddHBand="1" w:evenHBand="0" w:firstRowFirstColumn="0" w:firstRowLastColumn="0" w:lastRowFirstColumn="0" w:lastRowLastColumn="0"/>
            </w:pPr>
            <w:r w:rsidRPr="0057034F">
              <w:rPr>
                <w:color w:val="002060"/>
              </w:rPr>
              <w:t>Aceder a listagem de veículos na proximidade de um cliente</w:t>
            </w:r>
          </w:p>
        </w:tc>
      </w:tr>
      <w:tr w:rsidR="008B6112" w14:paraId="3A84773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2B67C0F" w14:textId="77777777" w:rsidR="008B6112" w:rsidRPr="0031152D" w:rsidRDefault="008B6112" w:rsidP="00EB7BE4">
            <w:pPr>
              <w:rPr>
                <w:color w:val="FFFFFF" w:themeColor="background1"/>
                <w:sz w:val="2"/>
                <w:szCs w:val="2"/>
              </w:rPr>
            </w:pPr>
          </w:p>
        </w:tc>
        <w:tc>
          <w:tcPr>
            <w:tcW w:w="2648" w:type="dxa"/>
          </w:tcPr>
          <w:p w14:paraId="4DC212A1"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295199C2"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2257E604"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06DDC38F" w14:textId="77777777" w:rsidR="008B6112" w:rsidRPr="0031152D" w:rsidRDefault="008B6112" w:rsidP="00EB7BE4">
            <w:pPr>
              <w:rPr>
                <w:color w:val="FFFFFF" w:themeColor="background1"/>
              </w:rPr>
            </w:pPr>
            <w:r w:rsidRPr="0031152D">
              <w:rPr>
                <w:color w:val="FFFFFF" w:themeColor="background1"/>
              </w:rPr>
              <w:t>RF2</w:t>
            </w:r>
          </w:p>
        </w:tc>
        <w:tc>
          <w:tcPr>
            <w:tcW w:w="2648" w:type="dxa"/>
            <w:shd w:val="clear" w:color="auto" w:fill="BBDBEF"/>
          </w:tcPr>
          <w:p w14:paraId="04A40B3C" w14:textId="77777777" w:rsidR="008B6112" w:rsidRPr="000C7471"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BioVeiculo</w:t>
            </w:r>
          </w:p>
        </w:tc>
        <w:tc>
          <w:tcPr>
            <w:tcW w:w="5896" w:type="dxa"/>
            <w:shd w:val="clear" w:color="auto" w:fill="BBDBEF"/>
          </w:tcPr>
          <w:p w14:paraId="244FBED0" w14:textId="77777777" w:rsidR="008B6112" w:rsidRDefault="008B6112" w:rsidP="00EB7BE4">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Consultar informação de um veículo (combustível, autonomia, etc.)</w:t>
            </w:r>
          </w:p>
        </w:tc>
      </w:tr>
      <w:tr w:rsidR="008B6112" w:rsidRPr="00BE4499" w14:paraId="73A841A8"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211FE0A0" w14:textId="77777777" w:rsidR="008B6112" w:rsidRPr="0031152D" w:rsidRDefault="008B6112" w:rsidP="00EB7BE4">
            <w:pPr>
              <w:rPr>
                <w:color w:val="FFFFFF" w:themeColor="background1"/>
                <w:sz w:val="2"/>
                <w:szCs w:val="2"/>
              </w:rPr>
            </w:pPr>
          </w:p>
        </w:tc>
        <w:tc>
          <w:tcPr>
            <w:tcW w:w="2648" w:type="dxa"/>
          </w:tcPr>
          <w:p w14:paraId="5EF9244D"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16F2976F"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20A54FA"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18EBBD0D" w14:textId="77777777" w:rsidR="008B6112" w:rsidRPr="0031152D" w:rsidRDefault="008B6112" w:rsidP="00EB7BE4">
            <w:pPr>
              <w:rPr>
                <w:color w:val="FFFFFF" w:themeColor="background1"/>
              </w:rPr>
            </w:pPr>
            <w:r w:rsidRPr="0031152D">
              <w:rPr>
                <w:color w:val="FFFFFF" w:themeColor="background1"/>
              </w:rPr>
              <w:t>RF3</w:t>
            </w:r>
          </w:p>
        </w:tc>
        <w:tc>
          <w:tcPr>
            <w:tcW w:w="2648" w:type="dxa"/>
          </w:tcPr>
          <w:p w14:paraId="26C0484F" w14:textId="77777777" w:rsidR="008B6112" w:rsidRPr="000C7471"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HistoricoServicosCliente</w:t>
            </w:r>
          </w:p>
        </w:tc>
        <w:tc>
          <w:tcPr>
            <w:tcW w:w="5896" w:type="dxa"/>
          </w:tcPr>
          <w:p w14:paraId="39A2B519" w14:textId="77777777" w:rsidR="008B6112" w:rsidRPr="0057034F" w:rsidRDefault="008B6112" w:rsidP="00EB7BE4">
            <w:pPr>
              <w:jc w:val="right"/>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 xml:space="preserve">Aceder a listagem </w:t>
            </w:r>
            <w:r>
              <w:rPr>
                <w:color w:val="660033"/>
              </w:rPr>
              <w:t>serviços de um cliente</w:t>
            </w:r>
          </w:p>
        </w:tc>
      </w:tr>
      <w:tr w:rsidR="008B6112" w:rsidRPr="00BE4499" w14:paraId="42FE2604"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16ACCF1" w14:textId="77777777" w:rsidR="008B6112" w:rsidRPr="0031152D" w:rsidRDefault="008B6112" w:rsidP="00EB7BE4">
            <w:pPr>
              <w:rPr>
                <w:color w:val="FFFFFF" w:themeColor="background1"/>
                <w:sz w:val="2"/>
                <w:szCs w:val="2"/>
              </w:rPr>
            </w:pPr>
          </w:p>
        </w:tc>
        <w:tc>
          <w:tcPr>
            <w:tcW w:w="2648" w:type="dxa"/>
          </w:tcPr>
          <w:p w14:paraId="09451664"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3A78AFD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31853331"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2B0544AA" w14:textId="77777777" w:rsidR="008B6112" w:rsidRPr="0031152D" w:rsidRDefault="008B6112" w:rsidP="00EB7BE4">
            <w:pPr>
              <w:rPr>
                <w:color w:val="FFFFFF" w:themeColor="background1"/>
              </w:rPr>
            </w:pPr>
            <w:r w:rsidRPr="0031152D">
              <w:rPr>
                <w:color w:val="FFFFFF" w:themeColor="background1"/>
              </w:rPr>
              <w:t>RF4</w:t>
            </w:r>
          </w:p>
        </w:tc>
        <w:tc>
          <w:tcPr>
            <w:tcW w:w="2648" w:type="dxa"/>
            <w:shd w:val="clear" w:color="auto" w:fill="C7F8F9"/>
          </w:tcPr>
          <w:p w14:paraId="0428061A" w14:textId="77777777" w:rsidR="008B6112" w:rsidRPr="000C7471"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GoExpress</w:t>
            </w:r>
          </w:p>
        </w:tc>
        <w:tc>
          <w:tcPr>
            <w:tcW w:w="5896" w:type="dxa"/>
            <w:shd w:val="clear" w:color="auto" w:fill="C7F8F9"/>
          </w:tcPr>
          <w:p w14:paraId="0E7ECCD8" w14:textId="77777777" w:rsidR="008B6112" w:rsidRDefault="008B6112" w:rsidP="00EB7BE4">
            <w:pPr>
              <w:jc w:val="right"/>
              <w:cnfStyle w:val="000000100000" w:firstRow="0" w:lastRow="0" w:firstColumn="0" w:lastColumn="0" w:oddVBand="0" w:evenVBand="0" w:oddHBand="1" w:evenHBand="0" w:firstRowFirstColumn="0" w:firstRowLastColumn="0" w:lastRowFirstColumn="0" w:lastRowLastColumn="0"/>
            </w:pPr>
            <w:r w:rsidRPr="0057034F">
              <w:rPr>
                <w:color w:val="002060"/>
              </w:rPr>
              <w:t>Seleção de um veículo ao dispor do cliente</w:t>
            </w:r>
          </w:p>
        </w:tc>
      </w:tr>
      <w:tr w:rsidR="008B6112" w:rsidRPr="0031152D" w14:paraId="5AC61319"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E09A588" w14:textId="77777777" w:rsidR="008B6112" w:rsidRPr="0031152D" w:rsidRDefault="008B6112" w:rsidP="00EB7BE4">
            <w:pPr>
              <w:rPr>
                <w:color w:val="FFFFFF" w:themeColor="background1"/>
                <w:sz w:val="2"/>
                <w:szCs w:val="2"/>
              </w:rPr>
            </w:pPr>
          </w:p>
        </w:tc>
        <w:tc>
          <w:tcPr>
            <w:tcW w:w="2648" w:type="dxa"/>
          </w:tcPr>
          <w:p w14:paraId="33203E3B"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7001F84"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565FFAB"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7BD78191" w14:textId="77777777" w:rsidR="008B6112" w:rsidRPr="0031152D" w:rsidRDefault="008B6112" w:rsidP="00EB7BE4">
            <w:pPr>
              <w:rPr>
                <w:color w:val="FFFFFF" w:themeColor="background1"/>
              </w:rPr>
            </w:pPr>
            <w:r w:rsidRPr="0031152D">
              <w:rPr>
                <w:color w:val="FFFFFF" w:themeColor="background1"/>
              </w:rPr>
              <w:t>RF5</w:t>
            </w:r>
          </w:p>
        </w:tc>
        <w:tc>
          <w:tcPr>
            <w:tcW w:w="2648" w:type="dxa"/>
            <w:shd w:val="clear" w:color="auto" w:fill="BBDBEF"/>
          </w:tcPr>
          <w:p w14:paraId="15928F90" w14:textId="77777777" w:rsidR="008B6112" w:rsidRPr="000C7471"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ReservaVeiculo</w:t>
            </w:r>
          </w:p>
        </w:tc>
        <w:tc>
          <w:tcPr>
            <w:tcW w:w="5896" w:type="dxa"/>
            <w:shd w:val="clear" w:color="auto" w:fill="BBDBEF"/>
          </w:tcPr>
          <w:p w14:paraId="329A52C4" w14:textId="77777777" w:rsidR="008B6112" w:rsidRDefault="008B6112" w:rsidP="00EB7BE4">
            <w:pPr>
              <w:jc w:val="right"/>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Efetuar reserva de um veículo durante um período predefinido</w:t>
            </w:r>
          </w:p>
        </w:tc>
      </w:tr>
      <w:tr w:rsidR="008B6112" w:rsidRPr="0031152D" w14:paraId="38705C13"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50E347E" w14:textId="77777777" w:rsidR="008B6112" w:rsidRPr="0031152D" w:rsidRDefault="008B6112" w:rsidP="00EB7BE4">
            <w:pPr>
              <w:rPr>
                <w:color w:val="FFFFFF" w:themeColor="background1"/>
                <w:sz w:val="2"/>
                <w:szCs w:val="2"/>
              </w:rPr>
            </w:pPr>
          </w:p>
        </w:tc>
        <w:tc>
          <w:tcPr>
            <w:tcW w:w="2648" w:type="dxa"/>
          </w:tcPr>
          <w:p w14:paraId="5D00726E"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532C9B0"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67DB31D8"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14:paraId="4989178C" w14:textId="77777777" w:rsidR="008B6112" w:rsidRPr="0031152D" w:rsidRDefault="008B6112" w:rsidP="00EB7BE4">
            <w:pPr>
              <w:rPr>
                <w:color w:val="FFFFFF" w:themeColor="background1"/>
              </w:rPr>
            </w:pPr>
            <w:bookmarkStart w:id="42" w:name="_Hlk72793655"/>
            <w:r w:rsidRPr="0031152D">
              <w:rPr>
                <w:color w:val="FFFFFF" w:themeColor="background1"/>
              </w:rPr>
              <w:lastRenderedPageBreak/>
              <w:t>RF</w:t>
            </w:r>
            <w:r>
              <w:rPr>
                <w:color w:val="FFFFFF" w:themeColor="background1"/>
              </w:rPr>
              <w:t>6</w:t>
            </w:r>
          </w:p>
        </w:tc>
        <w:tc>
          <w:tcPr>
            <w:tcW w:w="2648" w:type="dxa"/>
          </w:tcPr>
          <w:p w14:paraId="2B593D1D" w14:textId="77777777" w:rsidR="008B6112" w:rsidRPr="000C7471"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AproximaçãoVeiculo</w:t>
            </w:r>
          </w:p>
        </w:tc>
        <w:tc>
          <w:tcPr>
            <w:tcW w:w="5896" w:type="dxa"/>
          </w:tcPr>
          <w:p w14:paraId="198A408D" w14:textId="77777777" w:rsidR="008B6112" w:rsidRPr="0057034F" w:rsidRDefault="008B6112" w:rsidP="00EB7BE4">
            <w:pPr>
              <w:jc w:val="right"/>
              <w:cnfStyle w:val="000000100000" w:firstRow="0" w:lastRow="0" w:firstColumn="0" w:lastColumn="0" w:oddVBand="0" w:evenVBand="0" w:oddHBand="1" w:evenHBand="0" w:firstRowFirstColumn="0" w:firstRowLastColumn="0" w:lastRowFirstColumn="0" w:lastRowLastColumn="0"/>
              <w:rPr>
                <w:color w:val="660033"/>
              </w:rPr>
            </w:pPr>
            <w:r w:rsidRPr="0057034F">
              <w:rPr>
                <w:color w:val="660033"/>
              </w:rPr>
              <w:t>Simulação do trajeto pedonal de aproximação a um veículo</w:t>
            </w:r>
          </w:p>
        </w:tc>
      </w:tr>
      <w:bookmarkEnd w:id="42"/>
      <w:tr w:rsidR="008B6112" w:rsidRPr="0031152D" w14:paraId="59CB7C5F"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5F141664" w14:textId="77777777" w:rsidR="008B6112" w:rsidRPr="0031152D" w:rsidRDefault="008B6112" w:rsidP="00EB7BE4">
            <w:pPr>
              <w:rPr>
                <w:color w:val="FFFFFF" w:themeColor="background1"/>
                <w:sz w:val="2"/>
                <w:szCs w:val="2"/>
              </w:rPr>
            </w:pPr>
          </w:p>
        </w:tc>
        <w:tc>
          <w:tcPr>
            <w:tcW w:w="2648" w:type="dxa"/>
          </w:tcPr>
          <w:p w14:paraId="20ABDBE3"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C1F59F8" w14:textId="77777777" w:rsidR="008B6112" w:rsidRPr="0031152D" w:rsidRDefault="008B6112"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14:paraId="7CB3C018" w14:textId="77777777" w:rsidTr="008B61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6E6F3D53" w14:textId="77777777" w:rsidR="008B6112" w:rsidRPr="0031152D" w:rsidRDefault="008B6112" w:rsidP="00EB7BE4">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14:paraId="3C9079CF" w14:textId="77777777" w:rsidR="008B6112" w:rsidRPr="000C7471" w:rsidRDefault="008B6112"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AlertaProximidade</w:t>
            </w:r>
          </w:p>
        </w:tc>
        <w:tc>
          <w:tcPr>
            <w:tcW w:w="5896" w:type="dxa"/>
            <w:shd w:val="clear" w:color="auto" w:fill="C7F8F9"/>
          </w:tcPr>
          <w:p w14:paraId="0D9DE054" w14:textId="77777777" w:rsidR="008B6112" w:rsidRDefault="008B6112" w:rsidP="00EB7BE4">
            <w:pPr>
              <w:jc w:val="right"/>
              <w:cnfStyle w:val="000000100000" w:firstRow="0" w:lastRow="0" w:firstColumn="0" w:lastColumn="0" w:oddVBand="0" w:evenVBand="0" w:oddHBand="1" w:evenHBand="0" w:firstRowFirstColumn="0" w:firstRowLastColumn="0" w:lastRowFirstColumn="0" w:lastRowLastColumn="0"/>
            </w:pPr>
            <w:r w:rsidRPr="0057034F">
              <w:rPr>
                <w:color w:val="002060"/>
              </w:rPr>
              <w:t>Serviço de alerta SMS/email de proximidade de um serviço</w:t>
            </w:r>
          </w:p>
        </w:tc>
      </w:tr>
      <w:tr w:rsidR="008B6112" w:rsidRPr="0031152D" w14:paraId="58C5E0CF" w14:textId="77777777" w:rsidTr="008B6112">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6DD40CC" w14:textId="77777777" w:rsidR="008B6112" w:rsidRPr="0031152D" w:rsidRDefault="008B6112" w:rsidP="00EB7BE4">
            <w:pPr>
              <w:rPr>
                <w:color w:val="FFFFFF" w:themeColor="background1"/>
                <w:sz w:val="2"/>
                <w:szCs w:val="2"/>
              </w:rPr>
            </w:pPr>
          </w:p>
        </w:tc>
        <w:tc>
          <w:tcPr>
            <w:tcW w:w="2648" w:type="dxa"/>
          </w:tcPr>
          <w:p w14:paraId="410B9120"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3CB493F" w14:textId="77777777" w:rsidR="008B6112" w:rsidRPr="0031152D" w:rsidRDefault="008B6112" w:rsidP="00EB7BE4">
            <w:pPr>
              <w:cnfStyle w:val="000000000000" w:firstRow="0" w:lastRow="0" w:firstColumn="0" w:lastColumn="0" w:oddVBand="0" w:evenVBand="0" w:oddHBand="0" w:evenHBand="0" w:firstRowFirstColumn="0" w:firstRowLastColumn="0" w:lastRowFirstColumn="0" w:lastRowLastColumn="0"/>
              <w:rPr>
                <w:sz w:val="2"/>
                <w:szCs w:val="2"/>
              </w:rPr>
            </w:pPr>
          </w:p>
        </w:tc>
      </w:tr>
    </w:tbl>
    <w:p w14:paraId="3A4E46D5" w14:textId="77777777" w:rsidR="008B6112" w:rsidRDefault="008B6112" w:rsidP="008B6112"/>
    <w:p w14:paraId="68DF725A" w14:textId="77777777" w:rsidR="008B6112" w:rsidRPr="008B6112" w:rsidRDefault="008B6112" w:rsidP="008B6112">
      <w:pPr>
        <w:rPr>
          <w:color w:val="8EAADB" w:themeColor="accent1" w:themeTint="99"/>
        </w:rPr>
      </w:pPr>
      <w:r w:rsidRPr="008B6112">
        <w:rPr>
          <w:color w:val="8EAADB" w:themeColor="accent1" w:themeTint="99"/>
        </w:rPr>
        <w:t>Requisitos não funcionais que o sistema deverá suportar:</w:t>
      </w:r>
    </w:p>
    <w:p w14:paraId="5F32DBE2" w14:textId="77777777" w:rsidR="008B6112" w:rsidRPr="008B6112" w:rsidRDefault="008B6112" w:rsidP="008B6112">
      <w:pPr>
        <w:rPr>
          <w:rStyle w:val="TableHeadingCarter"/>
          <w:color w:val="8EAADB" w:themeColor="accent1" w:themeTint="99"/>
        </w:rPr>
      </w:pPr>
      <w:r w:rsidRPr="008B6112">
        <w:rPr>
          <w:rStyle w:val="TableHeadingCarter"/>
          <w:color w:val="8EAADB" w:themeColor="accent1" w:themeTint="99"/>
        </w:rPr>
        <w:t>Usabilidade:</w:t>
      </w:r>
    </w:p>
    <w:p w14:paraId="3D2A4A3D" w14:textId="77777777" w:rsidR="008B6112" w:rsidRPr="008B6112" w:rsidRDefault="008B6112" w:rsidP="008B6112">
      <w:pPr>
        <w:pStyle w:val="PargrafodaLista"/>
        <w:numPr>
          <w:ilvl w:val="0"/>
          <w:numId w:val="29"/>
        </w:numPr>
        <w:rPr>
          <w:color w:val="8EAADB" w:themeColor="accent1" w:themeTint="99"/>
        </w:rPr>
      </w:pPr>
      <w:r w:rsidRPr="008B6112">
        <w:rPr>
          <w:color w:val="8EAADB" w:themeColor="accent1" w:themeTint="99"/>
        </w:rPr>
        <w:t>A interface gráfica deverá ser intuitiva, esteticamente agradável e de fácil utilização para o utilizador.</w:t>
      </w:r>
    </w:p>
    <w:p w14:paraId="1A6ED789" w14:textId="77777777" w:rsidR="008B6112" w:rsidRPr="008B6112" w:rsidRDefault="008B6112" w:rsidP="008B6112">
      <w:pPr>
        <w:rPr>
          <w:rStyle w:val="TableHeadingCarter"/>
          <w:color w:val="8EAADB" w:themeColor="accent1" w:themeTint="99"/>
        </w:rPr>
      </w:pPr>
      <w:r w:rsidRPr="008B6112">
        <w:rPr>
          <w:rStyle w:val="TableHeadingCarter"/>
          <w:color w:val="8EAADB" w:themeColor="accent1" w:themeTint="99"/>
        </w:rPr>
        <w:t>Confiabilidade:</w:t>
      </w:r>
    </w:p>
    <w:p w14:paraId="294F604A" w14:textId="77777777" w:rsidR="008B6112" w:rsidRPr="008B6112" w:rsidRDefault="008B6112" w:rsidP="008B6112">
      <w:pPr>
        <w:pStyle w:val="PargrafodaLista"/>
        <w:numPr>
          <w:ilvl w:val="0"/>
          <w:numId w:val="30"/>
        </w:numPr>
        <w:rPr>
          <w:color w:val="8EAADB" w:themeColor="accent1" w:themeTint="99"/>
        </w:rPr>
      </w:pPr>
      <w:r w:rsidRPr="008B6112">
        <w:rPr>
          <w:color w:val="8EAADB" w:themeColor="accent1" w:themeTint="99"/>
        </w:rPr>
        <w:t>O sistema de ser acedido apenas mediante autenticação e autorização válidas.</w:t>
      </w:r>
    </w:p>
    <w:p w14:paraId="652DAF3A" w14:textId="77777777" w:rsidR="008B6112" w:rsidRPr="008B6112" w:rsidRDefault="008B6112" w:rsidP="008B6112">
      <w:pPr>
        <w:pStyle w:val="PargrafodaLista"/>
        <w:numPr>
          <w:ilvl w:val="0"/>
          <w:numId w:val="30"/>
        </w:numPr>
        <w:rPr>
          <w:color w:val="8EAADB" w:themeColor="accent1" w:themeTint="99"/>
        </w:rPr>
      </w:pPr>
      <w:r w:rsidRPr="008B6112">
        <w:rPr>
          <w:color w:val="8EAADB" w:themeColor="accent1" w:themeTint="99"/>
        </w:rPr>
        <w:t>O sistema deverá oferecer uma elevada segurança dos dados, visto que alguns de dados são de carácter pessoal.</w:t>
      </w:r>
    </w:p>
    <w:p w14:paraId="24A834B1" w14:textId="77777777" w:rsidR="008B6112" w:rsidRPr="008B6112" w:rsidRDefault="008B6112" w:rsidP="008B6112">
      <w:pPr>
        <w:rPr>
          <w:rStyle w:val="TableHeadingCarter"/>
          <w:color w:val="8EAADB" w:themeColor="accent1" w:themeTint="99"/>
        </w:rPr>
      </w:pPr>
      <w:r w:rsidRPr="008B6112">
        <w:rPr>
          <w:rStyle w:val="TableHeadingCarter"/>
          <w:color w:val="8EAADB" w:themeColor="accent1" w:themeTint="99"/>
        </w:rPr>
        <w:t>Desempenho:</w:t>
      </w:r>
    </w:p>
    <w:p w14:paraId="63FA1E00" w14:textId="77777777" w:rsidR="008B6112" w:rsidRPr="008B6112" w:rsidRDefault="008B6112" w:rsidP="008B6112">
      <w:pPr>
        <w:pStyle w:val="PargrafodaLista"/>
        <w:numPr>
          <w:ilvl w:val="0"/>
          <w:numId w:val="33"/>
        </w:numPr>
        <w:rPr>
          <w:rStyle w:val="StandardCarter"/>
          <w:color w:val="8EAADB" w:themeColor="accent1" w:themeTint="99"/>
        </w:rPr>
      </w:pPr>
      <w:r w:rsidRPr="008B6112">
        <w:rPr>
          <w:color w:val="8EAADB" w:themeColor="accent1" w:themeTint="99"/>
        </w:rPr>
        <w:t>A fim de evitar potenciais problemas de utilização, o sistema deve estar preparado para que o tempo de resposta seja sensivelmente o mesmo independentemente da carga existente.</w:t>
      </w:r>
      <w:r w:rsidRPr="008B6112">
        <w:rPr>
          <w:rStyle w:val="StandardCarter"/>
          <w:color w:val="8EAADB" w:themeColor="accent1" w:themeTint="99"/>
        </w:rPr>
        <w:t xml:space="preserve"> </w:t>
      </w:r>
    </w:p>
    <w:p w14:paraId="0D5DCC95" w14:textId="77777777" w:rsidR="008B6112" w:rsidRPr="008B6112" w:rsidRDefault="008B6112" w:rsidP="008B6112">
      <w:pPr>
        <w:rPr>
          <w:rStyle w:val="TableHeadingCarter"/>
          <w:color w:val="8EAADB" w:themeColor="accent1" w:themeTint="99"/>
        </w:rPr>
      </w:pPr>
      <w:r w:rsidRPr="008B6112">
        <w:rPr>
          <w:rStyle w:val="TableHeadingCarter"/>
          <w:color w:val="8EAADB" w:themeColor="accent1" w:themeTint="99"/>
        </w:rPr>
        <w:t>Suportabilidade:</w:t>
      </w:r>
    </w:p>
    <w:p w14:paraId="627E16CA" w14:textId="77777777" w:rsidR="008B6112" w:rsidRPr="008B6112" w:rsidRDefault="008B6112" w:rsidP="008B6112">
      <w:pPr>
        <w:pStyle w:val="PargrafodaLista"/>
        <w:numPr>
          <w:ilvl w:val="0"/>
          <w:numId w:val="28"/>
        </w:numPr>
        <w:rPr>
          <w:color w:val="8EAADB" w:themeColor="accent1" w:themeTint="99"/>
        </w:rPr>
      </w:pPr>
      <w:r w:rsidRPr="008B6112">
        <w:rPr>
          <w:color w:val="8EAADB" w:themeColor="accent1" w:themeTint="99"/>
        </w:rPr>
        <w:t>O sistema deverá funcionar corretamente em diferentes browsers.</w:t>
      </w:r>
    </w:p>
    <w:p w14:paraId="1A3D3919" w14:textId="77777777" w:rsidR="008B6112" w:rsidRPr="008B6112" w:rsidRDefault="008B6112" w:rsidP="008B6112">
      <w:pPr>
        <w:pStyle w:val="PargrafodaLista"/>
        <w:numPr>
          <w:ilvl w:val="0"/>
          <w:numId w:val="28"/>
        </w:numPr>
        <w:rPr>
          <w:color w:val="8EAADB" w:themeColor="accent1" w:themeTint="99"/>
        </w:rPr>
      </w:pPr>
      <w:r w:rsidRPr="008B6112">
        <w:rPr>
          <w:color w:val="8EAADB" w:themeColor="accent1" w:themeTint="99"/>
        </w:rPr>
        <w:t>O sistema deverá estar preparado para suportar um grande volume de dados.</w:t>
      </w:r>
    </w:p>
    <w:p w14:paraId="39C43545" w14:textId="77777777" w:rsidR="008B6112" w:rsidRPr="008B6112" w:rsidRDefault="008B6112" w:rsidP="008B6112">
      <w:pPr>
        <w:pStyle w:val="PargrafodaLista"/>
        <w:numPr>
          <w:ilvl w:val="0"/>
          <w:numId w:val="28"/>
        </w:numPr>
        <w:rPr>
          <w:color w:val="8EAADB" w:themeColor="accent1" w:themeTint="99"/>
        </w:rPr>
      </w:pPr>
      <w:r w:rsidRPr="008B6112">
        <w:rPr>
          <w:color w:val="8EAADB" w:themeColor="accent1" w:themeTint="99"/>
        </w:rPr>
        <w:t>A arquitetura do sistema deverá ser flexível, de forma a permitir facilidade de integração de novas funcionalidades.</w:t>
      </w:r>
    </w:p>
    <w:p w14:paraId="373C72F5" w14:textId="77777777" w:rsidR="008B6112" w:rsidRPr="008B6112" w:rsidRDefault="008B6112" w:rsidP="008B6112">
      <w:pPr>
        <w:pStyle w:val="PargrafodaLista"/>
        <w:numPr>
          <w:ilvl w:val="0"/>
          <w:numId w:val="28"/>
        </w:numPr>
        <w:rPr>
          <w:color w:val="8EAADB" w:themeColor="accent1" w:themeTint="99"/>
        </w:rPr>
      </w:pPr>
      <w:r w:rsidRPr="008B6112">
        <w:rPr>
          <w:color w:val="8EAADB" w:themeColor="accent1" w:themeTint="99"/>
        </w:rPr>
        <w:t>O sistema deverá ser construído de forma a possuir fácil manutenção.</w:t>
      </w:r>
    </w:p>
    <w:p w14:paraId="2512E125" w14:textId="77777777" w:rsidR="008B6112" w:rsidRPr="008B6112" w:rsidRDefault="008B6112" w:rsidP="008B6112">
      <w:pPr>
        <w:rPr>
          <w:rStyle w:val="TableHeadingCarter"/>
          <w:color w:val="8EAADB" w:themeColor="accent1" w:themeTint="99"/>
        </w:rPr>
      </w:pPr>
      <w:r w:rsidRPr="008B6112">
        <w:rPr>
          <w:rStyle w:val="TableHeadingCarter"/>
          <w:color w:val="8EAADB" w:themeColor="accent1" w:themeTint="99"/>
        </w:rPr>
        <w:t>Restrições de design:</w:t>
      </w:r>
    </w:p>
    <w:p w14:paraId="60540E7F" w14:textId="77777777" w:rsidR="008B6112" w:rsidRPr="008B6112" w:rsidRDefault="008B6112" w:rsidP="008B6112">
      <w:pPr>
        <w:pStyle w:val="PargrafodaLista"/>
        <w:numPr>
          <w:ilvl w:val="0"/>
          <w:numId w:val="32"/>
        </w:numPr>
        <w:rPr>
          <w:color w:val="8EAADB" w:themeColor="accent1" w:themeTint="99"/>
        </w:rPr>
      </w:pPr>
      <w:r w:rsidRPr="008B6112">
        <w:rPr>
          <w:color w:val="8EAADB" w:themeColor="accent1" w:themeTint="99"/>
        </w:rPr>
        <w:t>O desenvolvimento do software deve:</w:t>
      </w:r>
    </w:p>
    <w:p w14:paraId="13BD17F9" w14:textId="77777777" w:rsidR="008B6112" w:rsidRPr="008B6112" w:rsidRDefault="008B6112" w:rsidP="008B6112">
      <w:pPr>
        <w:pStyle w:val="PargrafodaLista"/>
        <w:numPr>
          <w:ilvl w:val="1"/>
          <w:numId w:val="32"/>
        </w:numPr>
        <w:rPr>
          <w:color w:val="8EAADB" w:themeColor="accent1" w:themeTint="99"/>
        </w:rPr>
      </w:pPr>
      <w:r w:rsidRPr="008B6112">
        <w:rPr>
          <w:color w:val="8EAADB" w:themeColor="accent1" w:themeTint="99"/>
        </w:rPr>
        <w:lastRenderedPageBreak/>
        <w:t>Adotar um processo iterativo e incremental.</w:t>
      </w:r>
    </w:p>
    <w:p w14:paraId="584D6C45" w14:textId="77777777" w:rsidR="008B6112" w:rsidRPr="008B6112" w:rsidRDefault="008B6112" w:rsidP="008B6112">
      <w:pPr>
        <w:pStyle w:val="PargrafodaLista"/>
        <w:numPr>
          <w:ilvl w:val="1"/>
          <w:numId w:val="32"/>
        </w:numPr>
        <w:rPr>
          <w:color w:val="8EAADB" w:themeColor="accent1" w:themeTint="99"/>
        </w:rPr>
      </w:pPr>
      <w:r w:rsidRPr="008B6112">
        <w:rPr>
          <w:color w:val="8EAADB" w:themeColor="accent1" w:themeTint="99"/>
        </w:rPr>
        <w:t>Adotar boas práticas, estilos e padrões adequados.</w:t>
      </w:r>
    </w:p>
    <w:p w14:paraId="2D3F717A" w14:textId="77777777" w:rsidR="008B6112" w:rsidRPr="008B6112" w:rsidRDefault="008B6112" w:rsidP="008B6112">
      <w:pPr>
        <w:pStyle w:val="PargrafodaLista"/>
        <w:numPr>
          <w:ilvl w:val="0"/>
          <w:numId w:val="32"/>
        </w:numPr>
        <w:rPr>
          <w:color w:val="8EAADB" w:themeColor="accent1" w:themeTint="99"/>
        </w:rPr>
      </w:pPr>
      <w:r w:rsidRPr="008B6112">
        <w:rPr>
          <w:color w:val="8EAADB" w:themeColor="accent1" w:themeTint="99"/>
        </w:rPr>
        <w:t>O sistema deverá ser implementado segundo o padrão arquitetural Model-View-Controller (MVC).</w:t>
      </w:r>
    </w:p>
    <w:p w14:paraId="75F12A10" w14:textId="77777777" w:rsidR="008B6112" w:rsidRPr="008B6112" w:rsidRDefault="008B6112" w:rsidP="008B6112">
      <w:pPr>
        <w:rPr>
          <w:rStyle w:val="TableHeadingCarter"/>
          <w:color w:val="8EAADB" w:themeColor="accent1" w:themeTint="99"/>
        </w:rPr>
      </w:pPr>
      <w:r w:rsidRPr="008B6112">
        <w:rPr>
          <w:rStyle w:val="TableHeadingCarter"/>
          <w:color w:val="8EAADB" w:themeColor="accent1" w:themeTint="99"/>
        </w:rPr>
        <w:t>Restrições de implementação:</w:t>
      </w:r>
    </w:p>
    <w:p w14:paraId="3FE7925C" w14:textId="77777777" w:rsidR="008B6112" w:rsidRPr="008B6112" w:rsidRDefault="008B6112" w:rsidP="008B6112">
      <w:pPr>
        <w:pStyle w:val="PargrafodaLista"/>
        <w:numPr>
          <w:ilvl w:val="0"/>
          <w:numId w:val="31"/>
        </w:numPr>
        <w:rPr>
          <w:color w:val="8EAADB" w:themeColor="accent1" w:themeTint="99"/>
        </w:rPr>
      </w:pPr>
      <w:r w:rsidRPr="008B6112">
        <w:rPr>
          <w:color w:val="8EAADB" w:themeColor="accent1" w:themeTint="99"/>
        </w:rPr>
        <w:t>A linguagem de programação a utilizar deverá ser JavaScript.</w:t>
      </w:r>
    </w:p>
    <w:p w14:paraId="31E6B8A7" w14:textId="77777777" w:rsidR="008B6112" w:rsidRPr="008B6112" w:rsidRDefault="008B6112" w:rsidP="008B6112">
      <w:pPr>
        <w:pStyle w:val="PargrafodaLista"/>
        <w:numPr>
          <w:ilvl w:val="0"/>
          <w:numId w:val="31"/>
        </w:numPr>
        <w:rPr>
          <w:color w:val="8EAADB" w:themeColor="accent1" w:themeTint="99"/>
        </w:rPr>
      </w:pPr>
      <w:r w:rsidRPr="008B6112">
        <w:rPr>
          <w:color w:val="8EAADB" w:themeColor="accent1" w:themeTint="99"/>
        </w:rPr>
        <w:t>A base de dados será acedida através duma API REST.</w:t>
      </w:r>
    </w:p>
    <w:p w14:paraId="7B46A15A" w14:textId="77777777" w:rsidR="008B6112" w:rsidRPr="008B6112" w:rsidRDefault="008B6112" w:rsidP="008B6112">
      <w:pPr>
        <w:pStyle w:val="PargrafodaLista"/>
        <w:numPr>
          <w:ilvl w:val="0"/>
          <w:numId w:val="31"/>
        </w:numPr>
        <w:rPr>
          <w:color w:val="8EAADB" w:themeColor="accent1" w:themeTint="99"/>
        </w:rPr>
      </w:pPr>
      <w:r w:rsidRPr="008B6112">
        <w:rPr>
          <w:color w:val="8EAADB" w:themeColor="accent1" w:themeTint="99"/>
        </w:rPr>
        <w:t>A persistência de informação do sistema deverá ser realizada por uma base de dados não relacional – MongoDb.</w:t>
      </w:r>
    </w:p>
    <w:p w14:paraId="5FA8ECDC" w14:textId="77777777" w:rsidR="008B6112" w:rsidRPr="008B6112" w:rsidRDefault="008B6112" w:rsidP="008B6112">
      <w:pPr>
        <w:pStyle w:val="PargrafodaLista"/>
        <w:numPr>
          <w:ilvl w:val="0"/>
          <w:numId w:val="31"/>
        </w:numPr>
        <w:rPr>
          <w:color w:val="8EAADB" w:themeColor="accent1" w:themeTint="99"/>
        </w:rPr>
      </w:pPr>
      <w:r w:rsidRPr="008B6112">
        <w:rPr>
          <w:color w:val="8EAADB" w:themeColor="accent1" w:themeTint="99"/>
        </w:rPr>
        <w:t>Adotar normas de codificação.</w:t>
      </w:r>
    </w:p>
    <w:p w14:paraId="14CC6862" w14:textId="07C5D5CC" w:rsidR="008B6112" w:rsidRPr="008B6112" w:rsidRDefault="008B6112" w:rsidP="005529F1">
      <w:pPr>
        <w:pStyle w:val="PargrafodaLista"/>
        <w:numPr>
          <w:ilvl w:val="0"/>
          <w:numId w:val="31"/>
        </w:numPr>
        <w:rPr>
          <w:color w:val="8EAADB" w:themeColor="accent1" w:themeTint="99"/>
        </w:rPr>
      </w:pPr>
      <w:r w:rsidRPr="008B6112">
        <w:rPr>
          <w:color w:val="8EAADB" w:themeColor="accent1" w:themeTint="99"/>
        </w:rPr>
        <w:t>Adotar controle de versões GIT.</w:t>
      </w:r>
    </w:p>
    <w:p w14:paraId="10E7836F" w14:textId="766DE37C" w:rsidR="00814F62" w:rsidRDefault="005529F1" w:rsidP="00814F62">
      <w:pPr>
        <w:pStyle w:val="Cabealho2"/>
      </w:pPr>
      <w:bookmarkStart w:id="43" w:name="_Toc93002785"/>
      <w:r>
        <w:t>Implementação da solução</w:t>
      </w:r>
      <w:bookmarkEnd w:id="43"/>
    </w:p>
    <w:p w14:paraId="70BD04FA" w14:textId="1ED8EDD6" w:rsidR="005529F1" w:rsidRDefault="005529F1" w:rsidP="005529F1">
      <w:r>
        <w:t>A</w:t>
      </w:r>
      <w:r w:rsidRPr="005529F1">
        <w:t xml:space="preserve">presentação </w:t>
      </w:r>
      <w:r>
        <w:t>das funcionalidades que foram realmente</w:t>
      </w:r>
      <w:r w:rsidRPr="005529F1">
        <w:t xml:space="preserve"> implementa</w:t>
      </w:r>
      <w:r>
        <w:t>das.</w:t>
      </w:r>
    </w:p>
    <w:p w14:paraId="0328E7BD" w14:textId="6CB3B405" w:rsidR="005529F1" w:rsidRDefault="005529F1" w:rsidP="005529F1">
      <w:r>
        <w:t>Mostrar prints da solução</w:t>
      </w:r>
    </w:p>
    <w:p w14:paraId="450E0E4A" w14:textId="32AB1F82" w:rsidR="005529F1" w:rsidRDefault="005529F1" w:rsidP="005529F1">
      <w:r>
        <w:t>Descrever uma ou mais funcionalidades com maior detalhe.</w:t>
      </w:r>
    </w:p>
    <w:p w14:paraId="69E48A20" w14:textId="3B02364B" w:rsidR="008B6112" w:rsidRDefault="008B6112" w:rsidP="005529F1"/>
    <w:p w14:paraId="0B125C1A" w14:textId="40957C91" w:rsidR="004C162A" w:rsidRDefault="004C162A" w:rsidP="004C162A">
      <w:pPr>
        <w:pStyle w:val="Legenda"/>
        <w:keepNext/>
      </w:pPr>
      <w:bookmarkStart w:id="44" w:name="_Toc92960729"/>
      <w:r>
        <w:t xml:space="preserve">Tabela </w:t>
      </w:r>
      <w:r w:rsidR="00E23373">
        <w:fldChar w:fldCharType="begin"/>
      </w:r>
      <w:r w:rsidR="00E23373">
        <w:instrText xml:space="preserve"> SEQ Tabela \* ARABIC </w:instrText>
      </w:r>
      <w:r w:rsidR="00E23373">
        <w:fldChar w:fldCharType="separate"/>
      </w:r>
      <w:r>
        <w:rPr>
          <w:noProof/>
        </w:rPr>
        <w:t>2</w:t>
      </w:r>
      <w:r w:rsidR="00E23373">
        <w:rPr>
          <w:noProof/>
        </w:rPr>
        <w:fldChar w:fldCharType="end"/>
      </w:r>
      <w:r>
        <w:t xml:space="preserve"> – Funcionalidades Implementadas</w:t>
      </w:r>
      <w:bookmarkEnd w:id="44"/>
    </w:p>
    <w:tbl>
      <w:tblPr>
        <w:tblStyle w:val="SimplesTabela1"/>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2648"/>
        <w:gridCol w:w="5896"/>
      </w:tblGrid>
      <w:tr w:rsidR="004C162A" w14:paraId="14F09393" w14:textId="77777777" w:rsidTr="00EB7B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685DD70" w14:textId="77777777" w:rsidR="004C162A" w:rsidRPr="00155BBE" w:rsidRDefault="004C162A" w:rsidP="00EB7BE4">
            <w:pPr>
              <w:rPr>
                <w:rFonts w:ascii="Tahoma" w:hAnsi="Tahoma" w:cs="Tahoma"/>
              </w:rPr>
            </w:pPr>
            <w:r w:rsidRPr="00155BBE">
              <w:rPr>
                <w:rFonts w:ascii="Tahoma" w:hAnsi="Tahoma" w:cs="Tahoma"/>
              </w:rPr>
              <w:t>RF</w:t>
            </w:r>
          </w:p>
        </w:tc>
        <w:tc>
          <w:tcPr>
            <w:tcW w:w="2648" w:type="dxa"/>
          </w:tcPr>
          <w:p w14:paraId="788CD26C" w14:textId="77777777" w:rsidR="004C162A" w:rsidRDefault="004C162A" w:rsidP="00EB7BE4">
            <w:pPr>
              <w:cnfStyle w:val="100000000000" w:firstRow="1" w:lastRow="0" w:firstColumn="0" w:lastColumn="0" w:oddVBand="0" w:evenVBand="0" w:oddHBand="0" w:evenHBand="0" w:firstRowFirstColumn="0" w:firstRowLastColumn="0" w:lastRowFirstColumn="0" w:lastRowLastColumn="0"/>
            </w:pPr>
          </w:p>
        </w:tc>
        <w:tc>
          <w:tcPr>
            <w:tcW w:w="5896" w:type="dxa"/>
          </w:tcPr>
          <w:p w14:paraId="4D71770A" w14:textId="77777777" w:rsidR="004C162A" w:rsidRDefault="004C162A" w:rsidP="00EB7BE4">
            <w:pPr>
              <w:cnfStyle w:val="100000000000" w:firstRow="1" w:lastRow="0" w:firstColumn="0" w:lastColumn="0" w:oddVBand="0" w:evenVBand="0" w:oddHBand="0" w:evenHBand="0" w:firstRowFirstColumn="0" w:firstRowLastColumn="0" w:lastRowFirstColumn="0" w:lastRowLastColumn="0"/>
            </w:pPr>
          </w:p>
        </w:tc>
      </w:tr>
      <w:tr w:rsidR="004C162A" w14:paraId="5892FBED" w14:textId="77777777" w:rsidTr="00EB7BE4">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14:paraId="6C5A392E" w14:textId="77777777" w:rsidR="004C162A" w:rsidRPr="0031152D" w:rsidRDefault="004C162A" w:rsidP="00EB7BE4">
            <w:pPr>
              <w:rPr>
                <w:color w:val="FFFFFF" w:themeColor="background1"/>
              </w:rPr>
            </w:pPr>
            <w:r w:rsidRPr="0031152D">
              <w:rPr>
                <w:color w:val="FFFFFF" w:themeColor="background1"/>
              </w:rPr>
              <w:t>RF1</w:t>
            </w:r>
          </w:p>
        </w:tc>
        <w:tc>
          <w:tcPr>
            <w:tcW w:w="2648" w:type="dxa"/>
            <w:shd w:val="clear" w:color="auto" w:fill="C7F8F9"/>
          </w:tcPr>
          <w:p w14:paraId="5C507E30" w14:textId="77777777" w:rsidR="004C162A" w:rsidRPr="000C7471" w:rsidRDefault="004C162A"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VeiculosProximidade</w:t>
            </w:r>
          </w:p>
        </w:tc>
        <w:tc>
          <w:tcPr>
            <w:tcW w:w="5896" w:type="dxa"/>
            <w:shd w:val="clear" w:color="auto" w:fill="C7F8F9"/>
          </w:tcPr>
          <w:p w14:paraId="1705E79C" w14:textId="77777777" w:rsidR="004C162A" w:rsidRDefault="004C162A" w:rsidP="00EB7BE4">
            <w:pPr>
              <w:jc w:val="right"/>
              <w:cnfStyle w:val="000000100000" w:firstRow="0" w:lastRow="0" w:firstColumn="0" w:lastColumn="0" w:oddVBand="0" w:evenVBand="0" w:oddHBand="1" w:evenHBand="0" w:firstRowFirstColumn="0" w:firstRowLastColumn="0" w:lastRowFirstColumn="0" w:lastRowLastColumn="0"/>
            </w:pPr>
            <w:r w:rsidRPr="0057034F">
              <w:rPr>
                <w:color w:val="002060"/>
              </w:rPr>
              <w:t>Aceder a listagem de veículos na proximidade de um cliente</w:t>
            </w:r>
          </w:p>
        </w:tc>
      </w:tr>
      <w:tr w:rsidR="004C162A" w14:paraId="7FBAB9ED" w14:textId="77777777" w:rsidTr="00EB7BE4">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19D78C0A" w14:textId="77777777" w:rsidR="004C162A" w:rsidRPr="0031152D" w:rsidRDefault="004C162A" w:rsidP="00EB7BE4">
            <w:pPr>
              <w:rPr>
                <w:color w:val="FFFFFF" w:themeColor="background1"/>
                <w:sz w:val="2"/>
                <w:szCs w:val="2"/>
              </w:rPr>
            </w:pPr>
          </w:p>
        </w:tc>
        <w:tc>
          <w:tcPr>
            <w:tcW w:w="2648" w:type="dxa"/>
          </w:tcPr>
          <w:p w14:paraId="7D242668" w14:textId="77777777" w:rsidR="004C162A" w:rsidRPr="0031152D" w:rsidRDefault="004C162A"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6EE26E9F" w14:textId="77777777" w:rsidR="004C162A" w:rsidRPr="0031152D" w:rsidRDefault="004C162A"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4C162A" w14:paraId="5894437A" w14:textId="77777777" w:rsidTr="00EB7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14:paraId="397BB627" w14:textId="77777777" w:rsidR="004C162A" w:rsidRPr="0031152D" w:rsidRDefault="004C162A" w:rsidP="00EB7BE4">
            <w:pPr>
              <w:rPr>
                <w:color w:val="FFFFFF" w:themeColor="background1"/>
              </w:rPr>
            </w:pPr>
            <w:r w:rsidRPr="0031152D">
              <w:rPr>
                <w:color w:val="FFFFFF" w:themeColor="background1"/>
              </w:rPr>
              <w:t>RF2</w:t>
            </w:r>
          </w:p>
        </w:tc>
        <w:tc>
          <w:tcPr>
            <w:tcW w:w="2648" w:type="dxa"/>
            <w:shd w:val="clear" w:color="auto" w:fill="BBDBEF"/>
          </w:tcPr>
          <w:p w14:paraId="5A07D626" w14:textId="77777777" w:rsidR="004C162A" w:rsidRPr="000C7471" w:rsidRDefault="004C162A" w:rsidP="00EB7BE4">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sidRPr="000C7471">
              <w:rPr>
                <w:rFonts w:ascii="Bradley Hand ITC" w:hAnsi="Bradley Hand ITC"/>
                <w:b/>
                <w:bCs/>
                <w:i/>
                <w:iCs/>
              </w:rPr>
              <w:t>BioVeiculo</w:t>
            </w:r>
          </w:p>
        </w:tc>
        <w:tc>
          <w:tcPr>
            <w:tcW w:w="5896" w:type="dxa"/>
            <w:shd w:val="clear" w:color="auto" w:fill="BBDBEF"/>
          </w:tcPr>
          <w:p w14:paraId="79AF63CA" w14:textId="77777777" w:rsidR="004C162A" w:rsidRDefault="004C162A" w:rsidP="00EB7BE4">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Consultar informação de um veículo (combustível, autonomia, etc.)</w:t>
            </w:r>
          </w:p>
        </w:tc>
      </w:tr>
      <w:tr w:rsidR="004C162A" w:rsidRPr="00BE4499" w14:paraId="6893D54F" w14:textId="77777777" w:rsidTr="00EB7BE4">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14:paraId="4AED8C57" w14:textId="77777777" w:rsidR="004C162A" w:rsidRPr="0031152D" w:rsidRDefault="004C162A" w:rsidP="00EB7BE4">
            <w:pPr>
              <w:rPr>
                <w:color w:val="FFFFFF" w:themeColor="background1"/>
                <w:sz w:val="2"/>
                <w:szCs w:val="2"/>
              </w:rPr>
            </w:pPr>
          </w:p>
        </w:tc>
        <w:tc>
          <w:tcPr>
            <w:tcW w:w="2648" w:type="dxa"/>
          </w:tcPr>
          <w:p w14:paraId="162DCA76" w14:textId="77777777" w:rsidR="004C162A" w:rsidRPr="0031152D" w:rsidRDefault="004C162A" w:rsidP="00EB7BE4">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14:paraId="75BCD712" w14:textId="77777777" w:rsidR="004C162A" w:rsidRPr="0031152D" w:rsidRDefault="004C162A" w:rsidP="00EB7BE4">
            <w:pPr>
              <w:jc w:val="right"/>
              <w:cnfStyle w:val="000000000000" w:firstRow="0" w:lastRow="0" w:firstColumn="0" w:lastColumn="0" w:oddVBand="0" w:evenVBand="0" w:oddHBand="0" w:evenHBand="0" w:firstRowFirstColumn="0" w:firstRowLastColumn="0" w:lastRowFirstColumn="0" w:lastRowLastColumn="0"/>
              <w:rPr>
                <w:sz w:val="2"/>
                <w:szCs w:val="2"/>
              </w:rPr>
            </w:pPr>
          </w:p>
        </w:tc>
      </w:tr>
    </w:tbl>
    <w:p w14:paraId="68ED0BA0" w14:textId="77777777" w:rsidR="008B6112" w:rsidRPr="005529F1" w:rsidRDefault="008B6112" w:rsidP="005529F1"/>
    <w:p w14:paraId="1D4F2B12" w14:textId="442D8562" w:rsidR="00B563DA" w:rsidRDefault="005400FB" w:rsidP="00B563DA">
      <w:pPr>
        <w:pStyle w:val="Cabealho2"/>
      </w:pPr>
      <w:bookmarkStart w:id="45" w:name="_Toc93002786"/>
      <w:r>
        <w:t>Avaliação da solução</w:t>
      </w:r>
      <w:bookmarkEnd w:id="45"/>
    </w:p>
    <w:p w14:paraId="735185ED" w14:textId="055CC1E8" w:rsidR="00B563DA" w:rsidRDefault="00111E39" w:rsidP="00111E39">
      <w:r>
        <w:t>Análise do trabalho efetuado e funcionalidades implementadas.</w:t>
      </w:r>
    </w:p>
    <w:p w14:paraId="492ED94F" w14:textId="60E74517" w:rsidR="00111E39" w:rsidRDefault="00111E39" w:rsidP="00111E39">
      <w:r>
        <w:t>Descrever maior dificuldades e maiores vitórias.</w:t>
      </w:r>
    </w:p>
    <w:p w14:paraId="198BBC20" w14:textId="79A63387" w:rsidR="00B563DA" w:rsidRDefault="00B563DA" w:rsidP="00B563DA">
      <w:pPr>
        <w:jc w:val="center"/>
        <w:rPr>
          <w:b/>
          <w:color w:val="FF0000"/>
        </w:rPr>
      </w:pPr>
      <w:r>
        <w:rPr>
          <w:b/>
          <w:color w:val="FF0000"/>
        </w:rPr>
        <w:lastRenderedPageBreak/>
        <w:t xml:space="preserve">(Este capítulo deverá ter no máximo </w:t>
      </w:r>
      <w:r w:rsidR="00111E39">
        <w:rPr>
          <w:b/>
          <w:color w:val="FF0000"/>
        </w:rPr>
        <w:t>10</w:t>
      </w:r>
      <w:r w:rsidRPr="00B21711">
        <w:rPr>
          <w:b/>
          <w:color w:val="FF0000"/>
        </w:rPr>
        <w:t xml:space="preserve"> páginas</w:t>
      </w:r>
      <w:r>
        <w:rPr>
          <w:b/>
          <w:color w:val="FF0000"/>
        </w:rPr>
        <w:t>)</w:t>
      </w:r>
    </w:p>
    <w:p w14:paraId="0B8BA3F8" w14:textId="77777777" w:rsidR="00B563DA" w:rsidRDefault="00B563DA">
      <w:pPr>
        <w:suppressAutoHyphens w:val="0"/>
        <w:spacing w:before="0" w:line="240" w:lineRule="auto"/>
        <w:jc w:val="left"/>
        <w:rPr>
          <w:b/>
          <w:color w:val="FF0000"/>
        </w:rPr>
      </w:pPr>
      <w:r>
        <w:rPr>
          <w:b/>
          <w:color w:val="FF0000"/>
        </w:rPr>
        <w:br w:type="page"/>
      </w:r>
    </w:p>
    <w:p w14:paraId="071E249C" w14:textId="26B4BE40" w:rsidR="00B563DA" w:rsidRPr="00B364D8" w:rsidRDefault="005400FB" w:rsidP="00B563DA">
      <w:pPr>
        <w:pStyle w:val="Cabealho1"/>
      </w:pPr>
      <w:bookmarkStart w:id="46" w:name="_Toc93002787"/>
      <w:r>
        <w:lastRenderedPageBreak/>
        <w:t>Conclusões</w:t>
      </w:r>
      <w:bookmarkEnd w:id="46"/>
    </w:p>
    <w:p w14:paraId="43F8E111" w14:textId="0381B4BC" w:rsidR="00B563DA" w:rsidRDefault="005400FB" w:rsidP="00B563DA">
      <w:pPr>
        <w:pStyle w:val="Cabealho2"/>
      </w:pPr>
      <w:bookmarkStart w:id="47" w:name="_Toc93002788"/>
      <w:r>
        <w:t>Objetivos concretizados</w:t>
      </w:r>
      <w:bookmarkEnd w:id="47"/>
    </w:p>
    <w:p w14:paraId="21FF3BD5" w14:textId="30E613B4" w:rsidR="004C162A" w:rsidRPr="004C162A" w:rsidRDefault="004C162A" w:rsidP="004C162A">
      <w:pPr>
        <w:rPr>
          <w:color w:val="8EAADB" w:themeColor="accent1" w:themeTint="99"/>
        </w:rPr>
      </w:pPr>
      <w:r w:rsidRPr="004C162A">
        <w:rPr>
          <w:color w:val="8EAADB" w:themeColor="accent1" w:themeTint="99"/>
        </w:rPr>
        <w:t>Considerando as expectativas inicialmente criadas e o trabalho proposto a desenvolver, pode-se considerar que foi verdadeiramente gratificante e recompensador o investimento num projeto de tamanha envergadura. Como fator mais relevante considera-se o levantamento de requisitos no estudo do problema e o estudo associado às tecnologias usadas como o fator de maior realce e que deve ser enaltecido. Relativamente à implementação, fica um pouco aquém do esperado, fator que pode ser um pouco minimizado baseado no facto de se tratar de um projeto piloto.</w:t>
      </w:r>
    </w:p>
    <w:p w14:paraId="33AB497F" w14:textId="2449F126" w:rsidR="00B563DA" w:rsidRDefault="005400FB" w:rsidP="00B563DA">
      <w:pPr>
        <w:pStyle w:val="Cabealho2"/>
      </w:pPr>
      <w:bookmarkStart w:id="48" w:name="_Toc93002789"/>
      <w:r>
        <w:t>Limitações e trabalho futuro</w:t>
      </w:r>
      <w:bookmarkEnd w:id="48"/>
    </w:p>
    <w:p w14:paraId="14938E39" w14:textId="77777777" w:rsidR="004C162A" w:rsidRPr="004C162A" w:rsidRDefault="004C162A" w:rsidP="004C162A">
      <w:pPr>
        <w:rPr>
          <w:color w:val="8EAADB" w:themeColor="accent1" w:themeTint="99"/>
        </w:rPr>
      </w:pPr>
      <w:r w:rsidRPr="004C162A">
        <w:rPr>
          <w:color w:val="8EAADB" w:themeColor="accent1" w:themeTint="99"/>
        </w:rPr>
        <w:t>Tratando-se de um sistema embrionário de uma aplicação que se quer real, é notória a necessidade do ainda muito trabalho a desenvolver. As maiores contrariedades encontradas neste longo processo de desenvolvimento do projeto foram:</w:t>
      </w:r>
    </w:p>
    <w:p w14:paraId="7BC3CC63" w14:textId="77777777" w:rsidR="004C162A" w:rsidRPr="004C162A" w:rsidRDefault="004C162A" w:rsidP="004C162A">
      <w:pPr>
        <w:pStyle w:val="PargrafodaLista"/>
        <w:numPr>
          <w:ilvl w:val="0"/>
          <w:numId w:val="35"/>
        </w:numPr>
        <w:rPr>
          <w:color w:val="8EAADB" w:themeColor="accent1" w:themeTint="99"/>
        </w:rPr>
      </w:pPr>
      <w:r w:rsidRPr="004C162A">
        <w:rPr>
          <w:color w:val="8EAADB" w:themeColor="accent1" w:themeTint="99"/>
        </w:rPr>
        <w:t>Conciliar as responsabilidades profissionais com os desafios associados ao desenvolvimento de um projeto desta dimensão;</w:t>
      </w:r>
    </w:p>
    <w:p w14:paraId="2184EE33" w14:textId="77777777" w:rsidR="004C162A" w:rsidRPr="004C162A" w:rsidRDefault="004C162A" w:rsidP="004C162A">
      <w:pPr>
        <w:pStyle w:val="PargrafodaLista"/>
        <w:numPr>
          <w:ilvl w:val="0"/>
          <w:numId w:val="35"/>
        </w:numPr>
        <w:rPr>
          <w:color w:val="8EAADB" w:themeColor="accent1" w:themeTint="99"/>
        </w:rPr>
      </w:pPr>
      <w:r w:rsidRPr="004C162A">
        <w:rPr>
          <w:color w:val="8EAADB" w:themeColor="accent1" w:themeTint="99"/>
        </w:rPr>
        <w:t>Estimar o tempo de aprendizagem necessário nas diferentes tecnologias, bibliotecas, etc., envolvidas.</w:t>
      </w:r>
    </w:p>
    <w:p w14:paraId="03B2D44D" w14:textId="77777777" w:rsidR="004C162A" w:rsidRPr="004C162A" w:rsidRDefault="004C162A" w:rsidP="004C162A">
      <w:pPr>
        <w:rPr>
          <w:color w:val="8EAADB" w:themeColor="accent1" w:themeTint="99"/>
        </w:rPr>
      </w:pPr>
      <w:r w:rsidRPr="004C162A">
        <w:rPr>
          <w:color w:val="8EAADB" w:themeColor="accent1" w:themeTint="99"/>
        </w:rPr>
        <w:t>Apesar de esta plataforma ser um projeto MVP, é possível refletir acerca da sua evolução e projetar as seguintes etapas evolutivas e/ou aspetos de melhoria:</w:t>
      </w:r>
    </w:p>
    <w:p w14:paraId="7E87432B"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t>Interação com utilizador: o registo de um utilizador poderá evoluir pois o atual processo é um pouco moroso devido ao preenchimento e inserção de diversos dados;</w:t>
      </w:r>
    </w:p>
    <w:p w14:paraId="2628C77A"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t>GPS: o serviço de localização utilizado é simples e com pouca precisão visto tratar-se de uma versão gratuita e meramente experimental logo procurar-se-á encontrar uma melhor solução;</w:t>
      </w:r>
    </w:p>
    <w:p w14:paraId="05795ABB"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lastRenderedPageBreak/>
        <w:t>Migração para micro serviços:  converter a arquitetura Frontend-Backend monolíticos do projeto piloto para uma arquitetura de micro serviços ou para micro frontends, promovendo-se assim a estabilidade e a disponibilidade;</w:t>
      </w:r>
    </w:p>
    <w:p w14:paraId="1B9A6F62"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t xml:space="preserve">Implementar pagamentos para cada um dos serviços de Carsharing; </w:t>
      </w:r>
    </w:p>
    <w:p w14:paraId="0EAFC5F7"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t>Conceito de clã: explorar o alcance de uma conta individual ao dispor de um conjunto de indivíduos que tiram benefícios e consomem serviços (agregados familiares, coletividades, etc.)</w:t>
      </w:r>
    </w:p>
    <w:p w14:paraId="084A5386"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t>Disponibilizar agendamento de serviços periódicos;</w:t>
      </w:r>
    </w:p>
    <w:p w14:paraId="2672F766"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t>Implementar um serviço que partindo do tratamento estatístico de trajetos e rotas, disponibiliza informação estratégica para distribuição da frota.</w:t>
      </w:r>
    </w:p>
    <w:p w14:paraId="2389D4FB" w14:textId="77777777" w:rsidR="004C162A" w:rsidRPr="004C162A" w:rsidRDefault="004C162A" w:rsidP="004C162A">
      <w:pPr>
        <w:pStyle w:val="PargrafodaLista"/>
        <w:numPr>
          <w:ilvl w:val="0"/>
          <w:numId w:val="34"/>
        </w:numPr>
        <w:rPr>
          <w:color w:val="8EAADB" w:themeColor="accent1" w:themeTint="99"/>
        </w:rPr>
      </w:pPr>
      <w:r w:rsidRPr="004C162A">
        <w:rPr>
          <w:color w:val="8EAADB" w:themeColor="accent1" w:themeTint="99"/>
        </w:rPr>
        <w:t>Desenvolver uma aplicação para instalar em sistemas auto, por exemplo CarPlay (Apple), Windows in Car (Microsoft), Android Auto (Google) de modo a viabilizar a interação entre viatura, sistema e cliente.</w:t>
      </w:r>
    </w:p>
    <w:p w14:paraId="43B51280" w14:textId="77777777" w:rsidR="004C162A" w:rsidRPr="004C162A" w:rsidRDefault="004C162A" w:rsidP="004C162A"/>
    <w:p w14:paraId="16A61D6F" w14:textId="784B1EF7" w:rsidR="005400FB" w:rsidRDefault="005400FB" w:rsidP="005400FB">
      <w:pPr>
        <w:pStyle w:val="Cabealho2"/>
      </w:pPr>
      <w:bookmarkStart w:id="49" w:name="_Toc93002790"/>
      <w:r>
        <w:t>Apreciação Final</w:t>
      </w:r>
      <w:bookmarkEnd w:id="49"/>
    </w:p>
    <w:p w14:paraId="1E7FEDC1" w14:textId="01FB7DB9" w:rsidR="004C162A" w:rsidRPr="004C162A" w:rsidRDefault="004C162A" w:rsidP="004C162A">
      <w:pPr>
        <w:rPr>
          <w:color w:val="8EAADB" w:themeColor="accent1" w:themeTint="99"/>
        </w:rPr>
      </w:pPr>
      <w:r w:rsidRPr="004C162A">
        <w:rPr>
          <w:color w:val="8EAADB" w:themeColor="accent1" w:themeTint="99"/>
        </w:rPr>
        <w:t xml:space="preserve">Este projeto resulta de um trabalho </w:t>
      </w:r>
      <w:r>
        <w:rPr>
          <w:color w:val="8EAADB" w:themeColor="accent1" w:themeTint="99"/>
        </w:rPr>
        <w:t>desenvolvido verdadeiramente desde o início deste ano letivo</w:t>
      </w:r>
      <w:r w:rsidRPr="004C162A">
        <w:rPr>
          <w:color w:val="8EAADB" w:themeColor="accent1" w:themeTint="99"/>
        </w:rPr>
        <w:t xml:space="preserve">, </w:t>
      </w:r>
      <w:r>
        <w:rPr>
          <w:color w:val="8EAADB" w:themeColor="accent1" w:themeTint="99"/>
        </w:rPr>
        <w:t>consequentemente</w:t>
      </w:r>
      <w:r w:rsidRPr="004C162A">
        <w:rPr>
          <w:color w:val="8EAADB" w:themeColor="accent1" w:themeTint="99"/>
        </w:rPr>
        <w:t>, novos conceitos, conhecimentos e valências em novas ferramentas foram adquiridos, tornando-se fundamentais para o</w:t>
      </w:r>
      <w:r w:rsidR="000F289C">
        <w:rPr>
          <w:color w:val="8EAADB" w:themeColor="accent1" w:themeTint="99"/>
        </w:rPr>
        <w:t xml:space="preserve"> meu</w:t>
      </w:r>
      <w:r w:rsidRPr="004C162A">
        <w:rPr>
          <w:color w:val="8EAADB" w:themeColor="accent1" w:themeTint="99"/>
        </w:rPr>
        <w:t xml:space="preserve"> desenvolvimento profissional</w:t>
      </w:r>
      <w:r w:rsidR="000F289C">
        <w:rPr>
          <w:color w:val="8EAADB" w:themeColor="accent1" w:themeTint="99"/>
        </w:rPr>
        <w:t>-</w:t>
      </w:r>
    </w:p>
    <w:p w14:paraId="2CD0D31D" w14:textId="1E5E0E39" w:rsidR="004C162A" w:rsidRPr="004C162A" w:rsidRDefault="004C162A" w:rsidP="004C162A">
      <w:pPr>
        <w:rPr>
          <w:color w:val="8EAADB" w:themeColor="accent1" w:themeTint="99"/>
        </w:rPr>
      </w:pPr>
      <w:r w:rsidRPr="004C162A">
        <w:rPr>
          <w:color w:val="8EAADB" w:themeColor="accent1" w:themeTint="99"/>
        </w:rPr>
        <w:t>Desde o início que tinha a convicção que se tratava de um projeto ambicioso: o tempo disponível para o seu desenvolvimento, pela escolha de novas tecnologias que pressupunham estudo prévio</w:t>
      </w:r>
      <w:r w:rsidR="000F289C">
        <w:rPr>
          <w:color w:val="8EAADB" w:themeColor="accent1" w:themeTint="99"/>
        </w:rPr>
        <w:t>.</w:t>
      </w:r>
    </w:p>
    <w:p w14:paraId="623FDCBF" w14:textId="77777777" w:rsidR="004C162A" w:rsidRPr="004C162A" w:rsidRDefault="004C162A" w:rsidP="004C162A">
      <w:pPr>
        <w:rPr>
          <w:color w:val="8EAADB" w:themeColor="accent1" w:themeTint="99"/>
        </w:rPr>
      </w:pPr>
      <w:r w:rsidRPr="004C162A">
        <w:rPr>
          <w:color w:val="8EAADB" w:themeColor="accent1" w:themeTint="99"/>
        </w:rPr>
        <w:t xml:space="preserve">Apesar destas condicionantes, conseguiu-se desenvolver uma versão piloto da aplicação podendo-se perspetivar a continuidade de trabalho para permitir a evolução da solução até ao produto final. </w:t>
      </w:r>
    </w:p>
    <w:p w14:paraId="74EFE4D6" w14:textId="63C1860E" w:rsidR="005400FB" w:rsidRDefault="004C162A" w:rsidP="004C162A">
      <w:pPr>
        <w:rPr>
          <w:rFonts w:cs="Arial"/>
          <w:b/>
          <w:bCs/>
          <w:sz w:val="28"/>
          <w:szCs w:val="28"/>
        </w:rPr>
      </w:pPr>
      <w:r w:rsidRPr="004C162A">
        <w:rPr>
          <w:color w:val="8EAADB" w:themeColor="accent1" w:themeTint="99"/>
        </w:rPr>
        <w:t xml:space="preserve">Com base nos itens em cima referidos, este projeto revelou-se uma mais-valia a diversos níveis, fundamentalmente a nível académico, pois encerra um projeto iniciado há alguns anos atrás e que já traz na bagagem muitas </w:t>
      </w:r>
      <w:r w:rsidRPr="004C162A">
        <w:rPr>
          <w:color w:val="8EAADB" w:themeColor="accent1" w:themeTint="99"/>
        </w:rPr>
        <w:lastRenderedPageBreak/>
        <w:t>aprendizagens</w:t>
      </w:r>
      <w:r w:rsidR="000F289C">
        <w:rPr>
          <w:color w:val="8EAADB" w:themeColor="accent1" w:themeTint="99"/>
        </w:rPr>
        <w:t xml:space="preserve">. </w:t>
      </w:r>
      <w:r w:rsidRPr="004C162A">
        <w:rPr>
          <w:color w:val="8EAADB" w:themeColor="accent1" w:themeTint="99"/>
        </w:rPr>
        <w:t xml:space="preserve">No final, trata-se de um balanço claramente positivo dos objetivos cumpridos e do produto final obtido contrapondo às adversidades sentidas e limitações encontradas. </w:t>
      </w:r>
      <w:r w:rsidR="005400FB">
        <w:br w:type="page"/>
      </w:r>
    </w:p>
    <w:p w14:paraId="2002205C" w14:textId="2C5ECB33" w:rsidR="005400FB" w:rsidRPr="00B364D8" w:rsidRDefault="005400FB" w:rsidP="005400FB">
      <w:pPr>
        <w:pStyle w:val="Cabealho1"/>
      </w:pPr>
      <w:bookmarkStart w:id="50" w:name="_Toc93002791"/>
      <w:r>
        <w:lastRenderedPageBreak/>
        <w:t>Referências</w:t>
      </w:r>
      <w:bookmarkEnd w:id="50"/>
    </w:p>
    <w:p w14:paraId="3E8A7541" w14:textId="77777777" w:rsidR="006D08FD" w:rsidRDefault="006D08FD" w:rsidP="006D08FD">
      <w:pPr>
        <w:suppressAutoHyphens w:val="0"/>
        <w:spacing w:before="0" w:line="240" w:lineRule="auto"/>
        <w:jc w:val="left"/>
      </w:pPr>
      <w:r>
        <w:t>Tecnoblog</w:t>
      </w:r>
    </w:p>
    <w:p w14:paraId="60C1184D" w14:textId="26A1230D" w:rsidR="006D08FD" w:rsidRDefault="006D08FD" w:rsidP="006D08FD">
      <w:pPr>
        <w:suppressAutoHyphens w:val="0"/>
        <w:spacing w:before="0" w:line="240" w:lineRule="auto"/>
        <w:jc w:val="left"/>
      </w:pPr>
      <w:r>
        <w:t xml:space="preserve">Melo, Diogo (2021), O que é Java? [Guia para iniciantes], </w:t>
      </w:r>
      <w:r>
        <w:t>a</w:t>
      </w:r>
      <w:r>
        <w:t xml:space="preserve">cedido em 3 de outubro de 2021, em </w:t>
      </w:r>
      <w:hyperlink r:id="rId17" w:history="1">
        <w:r w:rsidRPr="008E0ED9">
          <w:rPr>
            <w:rStyle w:val="Hiperligao"/>
          </w:rPr>
          <w:t>https://tecnoblog.net/416833/o-que</w:t>
        </w:r>
        <w:r w:rsidRPr="008E0ED9">
          <w:rPr>
            <w:rStyle w:val="Hiperligao"/>
          </w:rPr>
          <w:t>-</w:t>
        </w:r>
        <w:r w:rsidRPr="008E0ED9">
          <w:rPr>
            <w:rStyle w:val="Hiperligao"/>
          </w:rPr>
          <w:t>e-java-guia-para-iniciantes/</w:t>
        </w:r>
      </w:hyperlink>
      <w:r>
        <w:t xml:space="preserve"> </w:t>
      </w:r>
      <w:r>
        <w:t xml:space="preserve"> </w:t>
      </w:r>
    </w:p>
    <w:p w14:paraId="6ACE2C12" w14:textId="77777777" w:rsidR="006D08FD" w:rsidRDefault="006D08FD" w:rsidP="006D08FD">
      <w:pPr>
        <w:suppressAutoHyphens w:val="0"/>
        <w:spacing w:before="0" w:line="240" w:lineRule="auto"/>
        <w:jc w:val="left"/>
      </w:pPr>
    </w:p>
    <w:p w14:paraId="027D902D" w14:textId="77777777" w:rsidR="006D08FD" w:rsidRDefault="006D08FD" w:rsidP="006D08FD">
      <w:pPr>
        <w:suppressAutoHyphens w:val="0"/>
        <w:spacing w:before="0" w:line="240" w:lineRule="auto"/>
        <w:jc w:val="left"/>
      </w:pPr>
      <w:r>
        <w:t>Oficina da Net</w:t>
      </w:r>
    </w:p>
    <w:p w14:paraId="2610B589" w14:textId="5A9D5A68" w:rsidR="006D08FD" w:rsidRDefault="006D08FD" w:rsidP="006D08FD">
      <w:pPr>
        <w:suppressAutoHyphens w:val="0"/>
        <w:spacing w:before="0" w:line="240" w:lineRule="auto"/>
        <w:jc w:val="left"/>
      </w:pPr>
      <w:r>
        <w:t xml:space="preserve">O que é o NetBeans? (2008), acedido em 3 de outubro de 2021, em </w:t>
      </w:r>
      <w:hyperlink r:id="rId18" w:history="1">
        <w:r w:rsidRPr="008E0ED9">
          <w:rPr>
            <w:rStyle w:val="Hiperligao"/>
          </w:rPr>
          <w:t>https://www.oficinadanet.com.br/artigo/1061/o_que_e_</w:t>
        </w:r>
        <w:r w:rsidRPr="008E0ED9">
          <w:rPr>
            <w:rStyle w:val="Hiperligao"/>
          </w:rPr>
          <w:t>o</w:t>
        </w:r>
        <w:r w:rsidRPr="008E0ED9">
          <w:rPr>
            <w:rStyle w:val="Hiperligao"/>
          </w:rPr>
          <w:t>_netbeans</w:t>
        </w:r>
      </w:hyperlink>
      <w:r>
        <w:t xml:space="preserve"> </w:t>
      </w:r>
      <w:r>
        <w:t xml:space="preserve"> </w:t>
      </w:r>
    </w:p>
    <w:p w14:paraId="6A112289" w14:textId="77777777" w:rsidR="006D08FD" w:rsidRDefault="006D08FD" w:rsidP="006D08FD">
      <w:pPr>
        <w:suppressAutoHyphens w:val="0"/>
        <w:spacing w:before="0" w:line="240" w:lineRule="auto"/>
        <w:jc w:val="left"/>
      </w:pPr>
    </w:p>
    <w:p w14:paraId="2E66C37A" w14:textId="77777777" w:rsidR="006D08FD" w:rsidRDefault="006D08FD" w:rsidP="006D08FD">
      <w:pPr>
        <w:suppressAutoHyphens w:val="0"/>
        <w:spacing w:before="0" w:line="240" w:lineRule="auto"/>
        <w:jc w:val="left"/>
      </w:pPr>
      <w:r>
        <w:t>rockcontent</w:t>
      </w:r>
    </w:p>
    <w:p w14:paraId="3765F3C4" w14:textId="14BB00E0" w:rsidR="006D08FD" w:rsidRDefault="006D08FD" w:rsidP="006D08FD">
      <w:pPr>
        <w:suppressAutoHyphens w:val="0"/>
        <w:spacing w:before="0" w:line="240" w:lineRule="auto"/>
        <w:jc w:val="left"/>
      </w:pPr>
      <w:r>
        <w:t xml:space="preserve">de Souza, Ivan (2020), phpMyAdmin: saiba o que é e aprenda como instalar e criar um banco de dados nele, </w:t>
      </w:r>
      <w:r>
        <w:t>acedido</w:t>
      </w:r>
      <w:r>
        <w:t xml:space="preserve"> em 3 de outubro de 2021, em </w:t>
      </w:r>
      <w:hyperlink r:id="rId19" w:history="1">
        <w:r w:rsidRPr="008E0ED9">
          <w:rPr>
            <w:rStyle w:val="Hiperligao"/>
          </w:rPr>
          <w:t>https://rockcontent.com/br/blog/</w:t>
        </w:r>
        <w:r w:rsidRPr="008E0ED9">
          <w:rPr>
            <w:rStyle w:val="Hiperligao"/>
          </w:rPr>
          <w:t>p</w:t>
        </w:r>
        <w:r w:rsidRPr="008E0ED9">
          <w:rPr>
            <w:rStyle w:val="Hiperligao"/>
          </w:rPr>
          <w:t>hpmyadmin/</w:t>
        </w:r>
      </w:hyperlink>
      <w:r>
        <w:t xml:space="preserve"> </w:t>
      </w:r>
      <w:r>
        <w:t xml:space="preserve"> </w:t>
      </w:r>
    </w:p>
    <w:p w14:paraId="5D4574E0" w14:textId="77777777" w:rsidR="006D08FD" w:rsidRDefault="006D08FD" w:rsidP="006D08FD">
      <w:pPr>
        <w:suppressAutoHyphens w:val="0"/>
        <w:spacing w:before="0" w:line="240" w:lineRule="auto"/>
        <w:jc w:val="left"/>
      </w:pPr>
    </w:p>
    <w:p w14:paraId="4CA1AAF0" w14:textId="77777777" w:rsidR="006D08FD" w:rsidRDefault="006D08FD" w:rsidP="006D08FD">
      <w:pPr>
        <w:suppressAutoHyphens w:val="0"/>
        <w:spacing w:before="0" w:line="240" w:lineRule="auto"/>
        <w:jc w:val="left"/>
      </w:pPr>
      <w:r>
        <w:t>Dicas de programação</w:t>
      </w:r>
    </w:p>
    <w:p w14:paraId="71D44AEB" w14:textId="2F8B74B2" w:rsidR="005400FB" w:rsidRDefault="006D08FD" w:rsidP="006D08FD">
      <w:pPr>
        <w:suppressAutoHyphens w:val="0"/>
        <w:spacing w:before="0" w:line="240" w:lineRule="auto"/>
        <w:jc w:val="left"/>
        <w:rPr>
          <w:rFonts w:cs="Arial"/>
          <w:b/>
          <w:bCs/>
          <w:sz w:val="40"/>
        </w:rPr>
      </w:pPr>
      <w:r>
        <w:t xml:space="preserve">Alves, Gustavo, Você precisa saber o que é SQL, Acedido em 3 de outubro de 2021, em </w:t>
      </w:r>
      <w:hyperlink r:id="rId20" w:history="1">
        <w:r w:rsidRPr="008E0ED9">
          <w:rPr>
            <w:rStyle w:val="Hiperligao"/>
          </w:rPr>
          <w:t>https://dicasdeprogram</w:t>
        </w:r>
        <w:r w:rsidRPr="008E0ED9">
          <w:rPr>
            <w:rStyle w:val="Hiperligao"/>
          </w:rPr>
          <w:t>a</w:t>
        </w:r>
        <w:r w:rsidRPr="008E0ED9">
          <w:rPr>
            <w:rStyle w:val="Hiperligao"/>
          </w:rPr>
          <w:t>cao.com.br/o-que-e-sql/</w:t>
        </w:r>
      </w:hyperlink>
      <w:r>
        <w:t xml:space="preserve"> </w:t>
      </w:r>
      <w:r w:rsidR="005400FB">
        <w:br w:type="page"/>
      </w:r>
    </w:p>
    <w:p w14:paraId="40C430E5" w14:textId="5CDCC9AF" w:rsidR="005400FB" w:rsidRDefault="00382028" w:rsidP="005400FB">
      <w:pPr>
        <w:pStyle w:val="Cabealho1"/>
        <w:numPr>
          <w:ilvl w:val="0"/>
          <w:numId w:val="0"/>
        </w:numPr>
        <w:ind w:left="432"/>
      </w:pPr>
      <w:bookmarkStart w:id="51" w:name="_Toc93002792"/>
      <w:r>
        <w:lastRenderedPageBreak/>
        <w:t>Anexos</w:t>
      </w:r>
      <w:bookmarkEnd w:id="51"/>
    </w:p>
    <w:p w14:paraId="2877EB8F" w14:textId="2ED57BD1" w:rsidR="00382028" w:rsidRDefault="00382028" w:rsidP="00382028">
      <w:pPr>
        <w:suppressAutoHyphens w:val="0"/>
        <w:spacing w:before="0" w:line="240" w:lineRule="auto"/>
        <w:jc w:val="left"/>
      </w:pPr>
      <w:r>
        <w:t>Esta parte do relatório deve conter informação adicional organizada por capítulos.</w:t>
      </w:r>
    </w:p>
    <w:p w14:paraId="04AAEB76" w14:textId="1B94999A" w:rsidR="00C61E3E" w:rsidRDefault="00382028" w:rsidP="00382028">
      <w:pPr>
        <w:suppressAutoHyphens w:val="0"/>
        <w:spacing w:before="0" w:line="240" w:lineRule="auto"/>
        <w:jc w:val="left"/>
      </w:pPr>
      <w:r>
        <w:t>Documentos importantes produzidos ou utilizados durante o processo que, pela sua dimensão, não sejam colocáveis no corpo principal do relatório podem ser incluídos nos anexos.</w:t>
      </w:r>
    </w:p>
    <w:p w14:paraId="7174B67A" w14:textId="77777777" w:rsidR="00382028" w:rsidRPr="00382028" w:rsidRDefault="00382028" w:rsidP="00382028">
      <w:pPr>
        <w:rPr>
          <w:b/>
          <w:bCs/>
        </w:rPr>
      </w:pPr>
      <w:r w:rsidRPr="00382028">
        <w:rPr>
          <w:b/>
          <w:bCs/>
        </w:rPr>
        <w:t>Anexo A</w:t>
      </w:r>
    </w:p>
    <w:p w14:paraId="258956CA" w14:textId="77777777" w:rsidR="00382028" w:rsidRPr="00382028" w:rsidRDefault="00382028" w:rsidP="00382028">
      <w:pPr>
        <w:rPr>
          <w:b/>
          <w:bCs/>
        </w:rPr>
      </w:pPr>
      <w:r w:rsidRPr="00382028">
        <w:rPr>
          <w:b/>
          <w:bCs/>
        </w:rPr>
        <w:t>Anexo B</w:t>
      </w:r>
    </w:p>
    <w:p w14:paraId="20D34F96" w14:textId="77777777" w:rsidR="00382028" w:rsidRPr="00382028" w:rsidRDefault="00382028" w:rsidP="00382028">
      <w:pPr>
        <w:rPr>
          <w:b/>
          <w:bCs/>
        </w:rPr>
      </w:pPr>
      <w:r w:rsidRPr="00382028">
        <w:rPr>
          <w:b/>
          <w:bCs/>
        </w:rPr>
        <w:t>…</w:t>
      </w:r>
    </w:p>
    <w:p w14:paraId="275DDCEE" w14:textId="77777777" w:rsidR="00C61E3E" w:rsidRDefault="00C61E3E" w:rsidP="00B563DA"/>
    <w:p w14:paraId="5FE7EC16" w14:textId="77777777" w:rsidR="00C61E3E" w:rsidRDefault="00C61E3E">
      <w:pPr>
        <w:suppressAutoHyphens w:val="0"/>
        <w:spacing w:before="0" w:line="240" w:lineRule="auto"/>
        <w:jc w:val="left"/>
      </w:pPr>
      <w:r>
        <w:br w:type="page"/>
      </w:r>
    </w:p>
    <w:p w14:paraId="6939FAB6" w14:textId="00F6D01E" w:rsidR="00395E3B" w:rsidRDefault="00395E3B" w:rsidP="00FA51C4">
      <w:pPr>
        <w:suppressAutoHyphens w:val="0"/>
        <w:spacing w:before="0" w:line="240" w:lineRule="auto"/>
        <w:jc w:val="left"/>
        <w:sectPr w:rsidR="00395E3B" w:rsidSect="008A776D">
          <w:headerReference w:type="even" r:id="rId21"/>
          <w:headerReference w:type="default" r:id="rId22"/>
          <w:footerReference w:type="even" r:id="rId23"/>
          <w:footerReference w:type="default" r:id="rId24"/>
          <w:headerReference w:type="first" r:id="rId25"/>
          <w:footerReference w:type="first" r:id="rId26"/>
          <w:type w:val="oddPage"/>
          <w:pgSz w:w="11906" w:h="16838"/>
          <w:pgMar w:top="1440" w:right="1797" w:bottom="1440" w:left="1797" w:header="709" w:footer="57" w:gutter="0"/>
          <w:pgNumType w:start="1"/>
          <w:cols w:space="720"/>
          <w:docGrid w:linePitch="360"/>
        </w:sectPr>
      </w:pPr>
    </w:p>
    <w:bookmarkEnd w:id="0"/>
    <w:p w14:paraId="60C2224F" w14:textId="77777777" w:rsidR="00EE2248" w:rsidRDefault="00EE2248" w:rsidP="00395E3B">
      <w:pPr>
        <w:tabs>
          <w:tab w:val="left" w:pos="1185"/>
        </w:tabs>
      </w:pPr>
    </w:p>
    <w:sectPr w:rsidR="00EE2248" w:rsidSect="00912BDD">
      <w:headerReference w:type="even" r:id="rId27"/>
      <w:headerReference w:type="default" r:id="rId28"/>
      <w:footerReference w:type="even" r:id="rId29"/>
      <w:footerReference w:type="default" r:id="rId30"/>
      <w:headerReference w:type="first" r:id="rId31"/>
      <w:footerReference w:type="first" r:id="rId32"/>
      <w:type w:val="oddPage"/>
      <w:pgSz w:w="11906" w:h="16838"/>
      <w:pgMar w:top="1440" w:right="1797" w:bottom="1440" w:left="1797" w:header="709" w:footer="57"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7D56" w14:textId="77777777" w:rsidR="00AD0E60" w:rsidRDefault="00AD0E60">
      <w:pPr>
        <w:spacing w:before="0" w:line="240" w:lineRule="auto"/>
      </w:pPr>
      <w:r>
        <w:separator/>
      </w:r>
    </w:p>
  </w:endnote>
  <w:endnote w:type="continuationSeparator" w:id="0">
    <w:p w14:paraId="04822391" w14:textId="77777777" w:rsidR="00AD0E60" w:rsidRDefault="00AD0E6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PL UMing HK">
    <w:charset w:val="01"/>
    <w:family w:val="auto"/>
    <w:pitch w:val="variable"/>
  </w:font>
  <w:font w:name="Lohit Hind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A0F0" w14:textId="4B271A09" w:rsidR="00EE32BF" w:rsidRDefault="00EE32BF" w:rsidP="00EE32BF">
    <w:pPr>
      <w:pStyle w:val="Rodap"/>
      <w:ind w:hanging="1134"/>
      <w:jc w:val="both"/>
    </w:pPr>
    <w:r>
      <w:rPr>
        <w:noProof/>
      </w:rPr>
      <w:drawing>
        <wp:anchor distT="0" distB="0" distL="114300" distR="114300" simplePos="0" relativeHeight="251679744" behindDoc="1" locked="0" layoutInCell="1" allowOverlap="1" wp14:anchorId="197E1204" wp14:editId="3318DBB6">
          <wp:simplePos x="0" y="0"/>
          <wp:positionH relativeFrom="column">
            <wp:posOffset>811530</wp:posOffset>
          </wp:positionH>
          <wp:positionV relativeFrom="paragraph">
            <wp:posOffset>86360</wp:posOffset>
          </wp:positionV>
          <wp:extent cx="5440045" cy="446405"/>
          <wp:effectExtent l="0" t="0" r="8255" b="0"/>
          <wp:wrapTight wrapText="bothSides">
            <wp:wrapPolygon edited="0">
              <wp:start x="0" y="0"/>
              <wp:lineTo x="0" y="20279"/>
              <wp:lineTo x="21557" y="20279"/>
              <wp:lineTo x="2155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7765DA8C" w14:textId="75EE1EF8" w:rsidR="00EE32BF" w:rsidRDefault="00EE32BF" w:rsidP="00EE32BF">
    <w:pPr>
      <w:pStyle w:val="Rodap"/>
    </w:pPr>
  </w:p>
  <w:p w14:paraId="611645FF" w14:textId="6533FF66" w:rsidR="00EE32BF" w:rsidRPr="00EE32BF" w:rsidRDefault="00EE32BF" w:rsidP="00EE32B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3E95" w14:textId="1CCF2DEE" w:rsidR="002638F0" w:rsidRDefault="00AE7CE8" w:rsidP="00103A39">
    <w:pPr>
      <w:pStyle w:val="Rodap"/>
      <w:ind w:hanging="1134"/>
      <w:jc w:val="both"/>
    </w:pPr>
    <w:r>
      <w:rPr>
        <w:noProof/>
      </w:rPr>
      <w:drawing>
        <wp:anchor distT="0" distB="0" distL="114300" distR="114300" simplePos="0" relativeHeight="251660288" behindDoc="1" locked="0" layoutInCell="1" allowOverlap="1" wp14:anchorId="5753420A" wp14:editId="0AD7E429">
          <wp:simplePos x="0" y="0"/>
          <wp:positionH relativeFrom="column">
            <wp:posOffset>811530</wp:posOffset>
          </wp:positionH>
          <wp:positionV relativeFrom="paragraph">
            <wp:posOffset>-76835</wp:posOffset>
          </wp:positionV>
          <wp:extent cx="5440045" cy="446405"/>
          <wp:effectExtent l="0" t="0" r="8255" b="0"/>
          <wp:wrapTight wrapText="bothSides">
            <wp:wrapPolygon edited="0">
              <wp:start x="0" y="0"/>
              <wp:lineTo x="0" y="20279"/>
              <wp:lineTo x="21557" y="20279"/>
              <wp:lineTo x="2155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sidR="002638F0">
      <w:rPr>
        <w:rFonts w:ascii="Tahoma" w:hAnsi="Tahoma" w:cs="Tahoma"/>
        <w:sz w:val="16"/>
      </w:rPr>
      <w:t>FI.PAP.05/R0</w:t>
    </w:r>
  </w:p>
  <w:p w14:paraId="642794C5" w14:textId="4B2A335E" w:rsidR="002638F0" w:rsidRDefault="002638F0" w:rsidP="002638F0">
    <w:pPr>
      <w:pStyle w:val="Rodap"/>
      <w:tabs>
        <w:tab w:val="clear" w:pos="8306"/>
        <w:tab w:val="left" w:pos="446"/>
        <w:tab w:val="right" w:pos="8312"/>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62AF" w14:textId="77777777" w:rsidR="00EE32BF" w:rsidRDefault="00EE32BF" w:rsidP="00EE32BF">
    <w:pPr>
      <w:pStyle w:val="Rodap"/>
      <w:ind w:hanging="1134"/>
      <w:jc w:val="both"/>
    </w:pPr>
    <w:r>
      <w:rPr>
        <w:noProof/>
      </w:rPr>
      <w:drawing>
        <wp:anchor distT="0" distB="0" distL="114300" distR="114300" simplePos="0" relativeHeight="251674624" behindDoc="1" locked="0" layoutInCell="1" allowOverlap="1" wp14:anchorId="19F58DA5" wp14:editId="18394ECD">
          <wp:simplePos x="0" y="0"/>
          <wp:positionH relativeFrom="column">
            <wp:posOffset>811530</wp:posOffset>
          </wp:positionH>
          <wp:positionV relativeFrom="paragraph">
            <wp:posOffset>-635</wp:posOffset>
          </wp:positionV>
          <wp:extent cx="5440045" cy="446405"/>
          <wp:effectExtent l="0" t="0" r="8255" b="0"/>
          <wp:wrapTight wrapText="bothSides">
            <wp:wrapPolygon edited="0">
              <wp:start x="0" y="0"/>
              <wp:lineTo x="0" y="20279"/>
              <wp:lineTo x="21557" y="20279"/>
              <wp:lineTo x="2155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01DE77F5" w14:textId="77777777" w:rsidR="00EE32BF" w:rsidRDefault="00EE32B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B647" w14:textId="0A7D7661" w:rsidR="00CE3F33" w:rsidRDefault="003D6F39" w:rsidP="00CE3F33">
    <w:pPr>
      <w:pStyle w:val="Rodap"/>
      <w:ind w:hanging="1134"/>
      <w:jc w:val="both"/>
    </w:pPr>
    <w:r>
      <w:rPr>
        <w:noProof/>
      </w:rPr>
      <w:drawing>
        <wp:anchor distT="0" distB="0" distL="114300" distR="114300" simplePos="0" relativeHeight="251669504" behindDoc="1" locked="0" layoutInCell="1" allowOverlap="1" wp14:anchorId="62E6BFAC" wp14:editId="463977A8">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sidR="00CE3F33">
      <w:rPr>
        <w:rFonts w:ascii="Tahoma" w:hAnsi="Tahoma" w:cs="Tahoma"/>
        <w:sz w:val="16"/>
      </w:rPr>
      <w:t>FI.PAP.05/R0</w:t>
    </w:r>
    <w:r w:rsidR="00CE3F33">
      <w:rPr>
        <w:rStyle w:val="Nmerodepgina"/>
      </w:rPr>
      <w:tab/>
      <w:t xml:space="preserve">                                                                                                                                                                         </w:t>
    </w:r>
  </w:p>
  <w:p w14:paraId="7E47DC54" w14:textId="3B536CB0" w:rsidR="005B2119" w:rsidRDefault="005B2119">
    <w:pPr>
      <w:pStyle w:val="Rodap"/>
    </w:pPr>
  </w:p>
  <w:p w14:paraId="5384DF40" w14:textId="77777777" w:rsidR="00C65091" w:rsidRDefault="00C6509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B63E" w14:textId="57E00617" w:rsidR="001479CC" w:rsidRDefault="00AE7CE8" w:rsidP="00912BDD">
    <w:pPr>
      <w:pStyle w:val="Rodap"/>
      <w:ind w:hanging="1134"/>
      <w:jc w:val="left"/>
    </w:pPr>
    <w:r>
      <w:rPr>
        <w:noProof/>
      </w:rPr>
      <w:drawing>
        <wp:anchor distT="0" distB="0" distL="114300" distR="114300" simplePos="0" relativeHeight="251657215" behindDoc="1" locked="0" layoutInCell="1" allowOverlap="1" wp14:anchorId="42809C54" wp14:editId="1B8E218A">
          <wp:simplePos x="0" y="0"/>
          <wp:positionH relativeFrom="column">
            <wp:posOffset>658495</wp:posOffset>
          </wp:positionH>
          <wp:positionV relativeFrom="paragraph">
            <wp:posOffset>-123190</wp:posOffset>
          </wp:positionV>
          <wp:extent cx="5343525" cy="504825"/>
          <wp:effectExtent l="0" t="0" r="9525" b="9525"/>
          <wp:wrapTight wrapText="bothSides">
            <wp:wrapPolygon edited="0">
              <wp:start x="0" y="0"/>
              <wp:lineTo x="0" y="21192"/>
              <wp:lineTo x="21561" y="21192"/>
              <wp:lineTo x="21561"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14:paraId="271EB4E0" w14:textId="77777777" w:rsidR="00C65091" w:rsidRDefault="00C6509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70D7" w14:textId="77777777" w:rsidR="005B2119" w:rsidRDefault="005B2119"/>
  <w:p w14:paraId="67AF0A44" w14:textId="77777777" w:rsidR="00C65091" w:rsidRDefault="00C6509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862B"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DFD0" w14:textId="77777777" w:rsidR="005B2119" w:rsidRDefault="005B2119">
    <w:pPr>
      <w:pStyle w:val="Rodap"/>
      <w:pBdr>
        <w:top w:val="single" w:sz="4" w:space="1" w:color="000000"/>
        <w:left w:val="none" w:sz="0" w:space="0" w:color="000000"/>
        <w:bottom w:val="none" w:sz="0" w:space="0" w:color="000000"/>
        <w:right w:val="none" w:sz="0" w:space="0" w:color="00000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21</w:t>
    </w:r>
    <w:r>
      <w:rPr>
        <w:rStyle w:val="Nmerodepgina"/>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3F48" w14:textId="77777777" w:rsidR="00912BDD" w:rsidRDefault="00912BDD" w:rsidP="00912BDD">
    <w:pPr>
      <w:pStyle w:val="Rodap"/>
      <w:ind w:hanging="1134"/>
      <w:jc w:val="both"/>
    </w:pPr>
    <w:r>
      <w:rPr>
        <w:noProof/>
      </w:rPr>
      <w:drawing>
        <wp:anchor distT="0" distB="0" distL="114300" distR="114300" simplePos="0" relativeHeight="251681792" behindDoc="1" locked="0" layoutInCell="1" allowOverlap="1" wp14:anchorId="472B6256" wp14:editId="66685641">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r>
      <w:rPr>
        <w:rStyle w:val="Nmerodepgina"/>
      </w:rPr>
      <w:tab/>
      <w:t xml:space="preserve">                                                                                                                                                                         </w:t>
    </w:r>
  </w:p>
  <w:p w14:paraId="2FBB8007" w14:textId="77777777" w:rsidR="00912BDD" w:rsidRDefault="00912BDD" w:rsidP="00912BDD"/>
  <w:p w14:paraId="641A0049" w14:textId="0846E408" w:rsidR="004B077B" w:rsidRPr="00912BDD" w:rsidRDefault="004B077B" w:rsidP="00912B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AEEE" w14:textId="77777777" w:rsidR="00AD0E60" w:rsidRDefault="00AD0E60">
      <w:pPr>
        <w:spacing w:before="0" w:line="240" w:lineRule="auto"/>
      </w:pPr>
      <w:r>
        <w:separator/>
      </w:r>
    </w:p>
  </w:footnote>
  <w:footnote w:type="continuationSeparator" w:id="0">
    <w:p w14:paraId="11B4C84A" w14:textId="77777777" w:rsidR="00AD0E60" w:rsidRDefault="00AD0E6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BF6D" w14:textId="2B9D2281" w:rsidR="00EE32BF" w:rsidRDefault="00EE32BF">
    <w:pPr>
      <w:pStyle w:val="Cabealho"/>
    </w:pPr>
    <w:r w:rsidRPr="00EE32BF">
      <w:rPr>
        <w:noProof/>
      </w:rPr>
      <w:drawing>
        <wp:anchor distT="0" distB="0" distL="114300" distR="114300" simplePos="0" relativeHeight="251677696" behindDoc="0" locked="0" layoutInCell="1" allowOverlap="1" wp14:anchorId="0CE503D7" wp14:editId="129D1546">
          <wp:simplePos x="0" y="0"/>
          <wp:positionH relativeFrom="column">
            <wp:posOffset>4137025</wp:posOffset>
          </wp:positionH>
          <wp:positionV relativeFrom="paragraph">
            <wp:posOffset>-381635</wp:posOffset>
          </wp:positionV>
          <wp:extent cx="2047875" cy="784225"/>
          <wp:effectExtent l="0" t="0" r="9525" b="0"/>
          <wp:wrapNone/>
          <wp:docPr id="10" name="Imagem 10"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ClipArt&#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2BF">
      <w:rPr>
        <w:noProof/>
      </w:rPr>
      <w:drawing>
        <wp:anchor distT="0" distB="0" distL="114300" distR="114300" simplePos="0" relativeHeight="251676672" behindDoc="0" locked="0" layoutInCell="1" allowOverlap="1" wp14:anchorId="22B5D1EC" wp14:editId="67D2FF2B">
          <wp:simplePos x="0" y="0"/>
          <wp:positionH relativeFrom="column">
            <wp:posOffset>-838200</wp:posOffset>
          </wp:positionH>
          <wp:positionV relativeFrom="paragraph">
            <wp:posOffset>-229235</wp:posOffset>
          </wp:positionV>
          <wp:extent cx="1170940" cy="579755"/>
          <wp:effectExtent l="0" t="0" r="0" b="0"/>
          <wp:wrapNone/>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19AF" w14:textId="5ABC38F1" w:rsidR="005F2C62" w:rsidRDefault="00C0623A">
    <w:pPr>
      <w:pStyle w:val="Cabealho"/>
    </w:pPr>
    <w:r>
      <w:rPr>
        <w:noProof/>
      </w:rPr>
      <w:drawing>
        <wp:anchor distT="0" distB="0" distL="114300" distR="114300" simplePos="0" relativeHeight="251658240" behindDoc="0" locked="0" layoutInCell="1" allowOverlap="1" wp14:anchorId="10819881" wp14:editId="4A2F2FF3">
          <wp:simplePos x="0" y="0"/>
          <wp:positionH relativeFrom="column">
            <wp:posOffset>-835660</wp:posOffset>
          </wp:positionH>
          <wp:positionV relativeFrom="paragraph">
            <wp:posOffset>-193675</wp:posOffset>
          </wp:positionV>
          <wp:extent cx="1405255" cy="695960"/>
          <wp:effectExtent l="0" t="0" r="4445" b="889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C62">
      <w:rPr>
        <w:noProof/>
      </w:rPr>
      <w:drawing>
        <wp:anchor distT="0" distB="0" distL="114300" distR="114300" simplePos="0" relativeHeight="251659264" behindDoc="0" locked="0" layoutInCell="1" allowOverlap="1" wp14:anchorId="08FA970E" wp14:editId="2FF20049">
          <wp:simplePos x="0" y="0"/>
          <wp:positionH relativeFrom="column">
            <wp:posOffset>3691255</wp:posOffset>
          </wp:positionH>
          <wp:positionV relativeFrom="paragraph">
            <wp:posOffset>-370205</wp:posOffset>
          </wp:positionV>
          <wp:extent cx="2457450" cy="94107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941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BA90" w14:textId="1383440C" w:rsidR="00C61E3E" w:rsidRDefault="00C61E3E">
    <w:pPr>
      <w:pStyle w:val="Cabealho"/>
    </w:pPr>
    <w:r w:rsidRPr="00C61E3E">
      <w:rPr>
        <w:noProof/>
      </w:rPr>
      <w:drawing>
        <wp:anchor distT="0" distB="0" distL="114300" distR="114300" simplePos="0" relativeHeight="251671552" behindDoc="0" locked="0" layoutInCell="1" allowOverlap="1" wp14:anchorId="2B5DAB73" wp14:editId="2BE2E949">
          <wp:simplePos x="0" y="0"/>
          <wp:positionH relativeFrom="column">
            <wp:posOffset>-478155</wp:posOffset>
          </wp:positionH>
          <wp:positionV relativeFrom="paragraph">
            <wp:posOffset>-183515</wp:posOffset>
          </wp:positionV>
          <wp:extent cx="1170940" cy="579755"/>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E3E">
      <w:rPr>
        <w:noProof/>
      </w:rPr>
      <w:drawing>
        <wp:anchor distT="0" distB="0" distL="114300" distR="114300" simplePos="0" relativeHeight="251672576" behindDoc="0" locked="0" layoutInCell="1" allowOverlap="1" wp14:anchorId="32EF3A9C" wp14:editId="1D24E7F2">
          <wp:simplePos x="0" y="0"/>
          <wp:positionH relativeFrom="column">
            <wp:posOffset>4220845</wp:posOffset>
          </wp:positionH>
          <wp:positionV relativeFrom="paragraph">
            <wp:posOffset>-364490</wp:posOffset>
          </wp:positionV>
          <wp:extent cx="2047875" cy="784225"/>
          <wp:effectExtent l="0" t="0" r="9525"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13F6" w14:textId="32CE5AFE" w:rsidR="005B2119" w:rsidRDefault="00CE3F33">
    <w:pPr>
      <w:pStyle w:val="HeaderLeft"/>
    </w:pPr>
    <w:r w:rsidRPr="00CE3F33">
      <w:rPr>
        <w:noProof/>
      </w:rPr>
      <w:drawing>
        <wp:anchor distT="0" distB="0" distL="114300" distR="114300" simplePos="0" relativeHeight="251667456" behindDoc="0" locked="0" layoutInCell="1" allowOverlap="1" wp14:anchorId="75829E34" wp14:editId="607F5A94">
          <wp:simplePos x="0" y="0"/>
          <wp:positionH relativeFrom="column">
            <wp:posOffset>4107180</wp:posOffset>
          </wp:positionH>
          <wp:positionV relativeFrom="paragraph">
            <wp:posOffset>-353060</wp:posOffset>
          </wp:positionV>
          <wp:extent cx="1885950" cy="721995"/>
          <wp:effectExtent l="0" t="0" r="0" b="1905"/>
          <wp:wrapNone/>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3F33">
      <w:rPr>
        <w:noProof/>
      </w:rPr>
      <w:drawing>
        <wp:anchor distT="0" distB="0" distL="114300" distR="114300" simplePos="0" relativeHeight="251666432" behindDoc="0" locked="0" layoutInCell="1" allowOverlap="1" wp14:anchorId="596278A5" wp14:editId="3BEAE7FF">
          <wp:simplePos x="0" y="0"/>
          <wp:positionH relativeFrom="column">
            <wp:posOffset>-866775</wp:posOffset>
          </wp:positionH>
          <wp:positionV relativeFrom="paragraph">
            <wp:posOffset>-325120</wp:posOffset>
          </wp:positionV>
          <wp:extent cx="1405255" cy="695960"/>
          <wp:effectExtent l="0" t="0" r="4445" b="8890"/>
          <wp:wrapNone/>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D508C" w14:textId="77777777" w:rsidR="00C65091" w:rsidRDefault="00C650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C092" w14:textId="1F38C92B" w:rsidR="005B2119" w:rsidRDefault="00AD0E60">
    <w:sdt>
      <w:sdtPr>
        <w:id w:val="-1055694080"/>
        <w:docPartObj>
          <w:docPartGallery w:val="Page Numbers (Margins)"/>
          <w:docPartUnique/>
        </w:docPartObj>
      </w:sdtPr>
      <w:sdtEndPr/>
      <w:sdtContent>
        <w:r w:rsidR="008A776D">
          <w:rPr>
            <w:noProof/>
          </w:rPr>
          <mc:AlternateContent>
            <mc:Choice Requires="wps">
              <w:drawing>
                <wp:anchor distT="0" distB="0" distL="114300" distR="114300" simplePos="0" relativeHeight="251686912" behindDoc="0" locked="0" layoutInCell="0" allowOverlap="1" wp14:anchorId="1153A707" wp14:editId="6547D24A">
                  <wp:simplePos x="0" y="0"/>
                  <wp:positionH relativeFrom="rightMargin">
                    <wp:align>center</wp:align>
                  </wp:positionH>
                  <wp:positionV relativeFrom="margin">
                    <wp:align>bottom</wp:align>
                  </wp:positionV>
                  <wp:extent cx="510540" cy="2183130"/>
                  <wp:effectExtent l="0" t="0" r="3810" b="0"/>
                  <wp:wrapNone/>
                  <wp:docPr id="140" name="Retângulo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153A707" id="Retângulo 140" o:spid="_x0000_s1026" style="position:absolute;left:0;text-align:left;margin-left:0;margin-top:0;width:40.2pt;height:171.9pt;z-index:2516869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13B8026" w14:textId="77777777" w:rsidR="008A776D" w:rsidRDefault="008A776D">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AE7CE8">
      <w:rPr>
        <w:noProof/>
      </w:rPr>
      <w:drawing>
        <wp:anchor distT="0" distB="0" distL="114300" distR="114300" simplePos="0" relativeHeight="251664384" behindDoc="0" locked="0" layoutInCell="1" allowOverlap="1" wp14:anchorId="2FB08D30" wp14:editId="3E981133">
          <wp:simplePos x="0" y="0"/>
          <wp:positionH relativeFrom="column">
            <wp:posOffset>4173855</wp:posOffset>
          </wp:positionH>
          <wp:positionV relativeFrom="paragraph">
            <wp:posOffset>-333375</wp:posOffset>
          </wp:positionV>
          <wp:extent cx="1885950" cy="722217"/>
          <wp:effectExtent l="0" t="0" r="0" b="1905"/>
          <wp:wrapNone/>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CE8">
      <w:rPr>
        <w:noProof/>
      </w:rPr>
      <w:drawing>
        <wp:anchor distT="0" distB="0" distL="114300" distR="114300" simplePos="0" relativeHeight="251662336" behindDoc="0" locked="0" layoutInCell="1" allowOverlap="1" wp14:anchorId="1DFE2B5E" wp14:editId="57C226D6">
          <wp:simplePos x="0" y="0"/>
          <wp:positionH relativeFrom="column">
            <wp:posOffset>-800100</wp:posOffset>
          </wp:positionH>
          <wp:positionV relativeFrom="paragraph">
            <wp:posOffset>-305435</wp:posOffset>
          </wp:positionV>
          <wp:extent cx="1405255" cy="695960"/>
          <wp:effectExtent l="0" t="0" r="4445" b="8890"/>
          <wp:wrapNone/>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E6F26" w14:textId="77777777" w:rsidR="00C65091" w:rsidRDefault="00C650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A2A" w14:textId="77777777" w:rsidR="005B2119" w:rsidRDefault="005B2119"/>
  <w:p w14:paraId="4ACD781B" w14:textId="77777777" w:rsidR="00C65091" w:rsidRDefault="00C6509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5F72" w14:textId="77777777" w:rsidR="005B2119" w:rsidRDefault="005B2119">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392A" w14:textId="77777777" w:rsidR="004B077B" w:rsidRDefault="004B077B" w:rsidP="004B077B">
    <w:pPr>
      <w:pStyle w:val="Cabealho"/>
      <w:pBdr>
        <w:top w:val="none" w:sz="0" w:space="0" w:color="000000"/>
        <w:left w:val="none" w:sz="0" w:space="0" w:color="000000"/>
        <w:bottom w:val="single" w:sz="4" w:space="1" w:color="000000"/>
        <w:right w:val="none" w:sz="0" w:space="0" w:color="000000"/>
      </w:pBdr>
    </w:pPr>
    <w:r>
      <w:t>«Título do projeto / estágio»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ECF7" w14:textId="1AB2D381" w:rsidR="005B2119" w:rsidRDefault="00912BDD">
    <w:r w:rsidRPr="00912BDD">
      <w:rPr>
        <w:noProof/>
      </w:rPr>
      <w:drawing>
        <wp:anchor distT="0" distB="0" distL="114300" distR="114300" simplePos="0" relativeHeight="251683840" behindDoc="0" locked="0" layoutInCell="1" allowOverlap="1" wp14:anchorId="247260DB" wp14:editId="3F67F859">
          <wp:simplePos x="0" y="0"/>
          <wp:positionH relativeFrom="column">
            <wp:posOffset>-857250</wp:posOffset>
          </wp:positionH>
          <wp:positionV relativeFrom="paragraph">
            <wp:posOffset>-325120</wp:posOffset>
          </wp:positionV>
          <wp:extent cx="1405255" cy="695960"/>
          <wp:effectExtent l="0" t="0" r="4445" b="889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BDD">
      <w:rPr>
        <w:noProof/>
      </w:rPr>
      <w:drawing>
        <wp:anchor distT="0" distB="0" distL="114300" distR="114300" simplePos="0" relativeHeight="251684864" behindDoc="0" locked="0" layoutInCell="1" allowOverlap="1" wp14:anchorId="705B1E61" wp14:editId="60C34CD9">
          <wp:simplePos x="0" y="0"/>
          <wp:positionH relativeFrom="column">
            <wp:posOffset>4117285</wp:posOffset>
          </wp:positionH>
          <wp:positionV relativeFrom="paragraph">
            <wp:posOffset>-353060</wp:posOffset>
          </wp:positionV>
          <wp:extent cx="1885950" cy="722217"/>
          <wp:effectExtent l="0" t="0" r="0" b="1905"/>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14"/>
    <w:lvl w:ilvl="0">
      <w:start w:val="1"/>
      <w:numFmt w:val="bullet"/>
      <w:pStyle w:val="Listacommarcas41"/>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3042B176"/>
    <w:name w:val="WW8Num15"/>
    <w:lvl w:ilvl="0">
      <w:start w:val="1"/>
      <w:numFmt w:val="upperLetter"/>
      <w:pStyle w:val="anexoheading1"/>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74" w:hanging="360"/>
      </w:pPr>
      <w:rPr>
        <w:rFonts w:ascii="Symbol" w:hAnsi="Symbol" w:cs="Symbol"/>
      </w:rPr>
    </w:lvl>
  </w:abstractNum>
  <w:abstractNum w:abstractNumId="7"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9"/>
    <w:lvl w:ilvl="0">
      <w:start w:val="1"/>
      <w:numFmt w:val="bullet"/>
      <w:lvlText w:val=""/>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20"/>
    <w:lvl w:ilvl="0">
      <w:start w:val="1"/>
      <w:numFmt w:val="decimal"/>
      <w:lvlText w:val="%1."/>
      <w:lvlJc w:val="left"/>
      <w:pPr>
        <w:tabs>
          <w:tab w:val="num" w:pos="720"/>
        </w:tabs>
        <w:ind w:left="720" w:hanging="360"/>
      </w:pPr>
    </w:lvl>
  </w:abstractNum>
  <w:abstractNum w:abstractNumId="10" w15:restartNumberingAfterBreak="0">
    <w:nsid w:val="0000000B"/>
    <w:multiLevelType w:val="multilevel"/>
    <w:tmpl w:val="0000000B"/>
    <w:name w:val="WW8Num2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1472F27"/>
    <w:multiLevelType w:val="hybridMultilevel"/>
    <w:tmpl w:val="552CF2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5605E00"/>
    <w:multiLevelType w:val="hybridMultilevel"/>
    <w:tmpl w:val="DDA0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1F75516"/>
    <w:multiLevelType w:val="hybridMultilevel"/>
    <w:tmpl w:val="DAAC7A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D120139"/>
    <w:multiLevelType w:val="multilevel"/>
    <w:tmpl w:val="51CA3426"/>
    <w:lvl w:ilvl="0">
      <w:start w:val="1"/>
      <w:numFmt w:val="upperLetter"/>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0F04ABC"/>
    <w:multiLevelType w:val="hybridMultilevel"/>
    <w:tmpl w:val="9430A2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6E13A47"/>
    <w:multiLevelType w:val="hybridMultilevel"/>
    <w:tmpl w:val="61707A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71331D9"/>
    <w:multiLevelType w:val="hybridMultilevel"/>
    <w:tmpl w:val="3AF8B8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6936570"/>
    <w:multiLevelType w:val="hybridMultilevel"/>
    <w:tmpl w:val="BCB612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BFD0867"/>
    <w:multiLevelType w:val="hybridMultilevel"/>
    <w:tmpl w:val="FF96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D4E12D9"/>
    <w:multiLevelType w:val="hybridMultilevel"/>
    <w:tmpl w:val="9196A3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02A4662"/>
    <w:multiLevelType w:val="hybridMultilevel"/>
    <w:tmpl w:val="C9AA3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68B7FC6"/>
    <w:multiLevelType w:val="multilevel"/>
    <w:tmpl w:val="00000006"/>
    <w:lvl w:ilvl="0">
      <w:start w:val="1"/>
      <w:numFmt w:val="decimal"/>
      <w:lvlText w:val="Anexo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AEE5F9C"/>
    <w:multiLevelType w:val="hybridMultilevel"/>
    <w:tmpl w:val="44BE9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B0425CA"/>
    <w:multiLevelType w:val="hybridMultilevel"/>
    <w:tmpl w:val="FABECF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E193F61"/>
    <w:multiLevelType w:val="hybridMultilevel"/>
    <w:tmpl w:val="77742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EC97F29"/>
    <w:multiLevelType w:val="hybridMultilevel"/>
    <w:tmpl w:val="2A64B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3197A18"/>
    <w:multiLevelType w:val="hybridMultilevel"/>
    <w:tmpl w:val="8850DF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DD23735"/>
    <w:multiLevelType w:val="hybridMultilevel"/>
    <w:tmpl w:val="605CFE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2"/>
  </w:num>
  <w:num w:numId="19">
    <w:abstractNumId w:val="14"/>
  </w:num>
  <w:num w:numId="20">
    <w:abstractNumId w:val="18"/>
  </w:num>
  <w:num w:numId="21">
    <w:abstractNumId w:val="25"/>
  </w:num>
  <w:num w:numId="22">
    <w:abstractNumId w:val="15"/>
  </w:num>
  <w:num w:numId="23">
    <w:abstractNumId w:val="27"/>
  </w:num>
  <w:num w:numId="24">
    <w:abstractNumId w:val="17"/>
  </w:num>
  <w:num w:numId="25">
    <w:abstractNumId w:val="20"/>
  </w:num>
  <w:num w:numId="26">
    <w:abstractNumId w:val="16"/>
  </w:num>
  <w:num w:numId="27">
    <w:abstractNumId w:val="21"/>
  </w:num>
  <w:num w:numId="28">
    <w:abstractNumId w:val="11"/>
  </w:num>
  <w:num w:numId="29">
    <w:abstractNumId w:val="12"/>
  </w:num>
  <w:num w:numId="30">
    <w:abstractNumId w:val="26"/>
  </w:num>
  <w:num w:numId="31">
    <w:abstractNumId w:val="28"/>
  </w:num>
  <w:num w:numId="32">
    <w:abstractNumId w:val="13"/>
  </w:num>
  <w:num w:numId="33">
    <w:abstractNumId w:val="23"/>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xMzGxNDI0MTA3NTRS0lEKTi0uzszPAykwrQUAzdkEwCwAAAA="/>
  </w:docVars>
  <w:rsids>
    <w:rsidRoot w:val="0067064C"/>
    <w:rsid w:val="00001496"/>
    <w:rsid w:val="00016538"/>
    <w:rsid w:val="00037F4A"/>
    <w:rsid w:val="00040165"/>
    <w:rsid w:val="0005000A"/>
    <w:rsid w:val="00051C86"/>
    <w:rsid w:val="00065F23"/>
    <w:rsid w:val="00082DD4"/>
    <w:rsid w:val="00084746"/>
    <w:rsid w:val="000A27EF"/>
    <w:rsid w:val="000E3C9A"/>
    <w:rsid w:val="000E42F7"/>
    <w:rsid w:val="000F289C"/>
    <w:rsid w:val="001001D0"/>
    <w:rsid w:val="00103A39"/>
    <w:rsid w:val="00104C7C"/>
    <w:rsid w:val="00111E39"/>
    <w:rsid w:val="00113A71"/>
    <w:rsid w:val="00121D42"/>
    <w:rsid w:val="00126D0A"/>
    <w:rsid w:val="0013395E"/>
    <w:rsid w:val="0013581F"/>
    <w:rsid w:val="00142BCE"/>
    <w:rsid w:val="001479CC"/>
    <w:rsid w:val="0015721D"/>
    <w:rsid w:val="00170017"/>
    <w:rsid w:val="00176D9A"/>
    <w:rsid w:val="00183A2C"/>
    <w:rsid w:val="0019443B"/>
    <w:rsid w:val="001A63A4"/>
    <w:rsid w:val="001B5394"/>
    <w:rsid w:val="001C4834"/>
    <w:rsid w:val="001E02FB"/>
    <w:rsid w:val="001E2142"/>
    <w:rsid w:val="001E4901"/>
    <w:rsid w:val="0021442C"/>
    <w:rsid w:val="00215DBD"/>
    <w:rsid w:val="00222925"/>
    <w:rsid w:val="00224676"/>
    <w:rsid w:val="00225610"/>
    <w:rsid w:val="002271F3"/>
    <w:rsid w:val="00233852"/>
    <w:rsid w:val="00237693"/>
    <w:rsid w:val="00240FB1"/>
    <w:rsid w:val="0024207E"/>
    <w:rsid w:val="002539EB"/>
    <w:rsid w:val="002638F0"/>
    <w:rsid w:val="0027159E"/>
    <w:rsid w:val="002724BA"/>
    <w:rsid w:val="002741E4"/>
    <w:rsid w:val="00280303"/>
    <w:rsid w:val="00281BF3"/>
    <w:rsid w:val="00294A9D"/>
    <w:rsid w:val="002A66E1"/>
    <w:rsid w:val="002C434C"/>
    <w:rsid w:val="002E1A36"/>
    <w:rsid w:val="002E27FF"/>
    <w:rsid w:val="002E2CBB"/>
    <w:rsid w:val="002E6546"/>
    <w:rsid w:val="002F28C8"/>
    <w:rsid w:val="00300C01"/>
    <w:rsid w:val="0030114A"/>
    <w:rsid w:val="0031274D"/>
    <w:rsid w:val="00313CA8"/>
    <w:rsid w:val="00315E63"/>
    <w:rsid w:val="00325B95"/>
    <w:rsid w:val="003433FD"/>
    <w:rsid w:val="0034464F"/>
    <w:rsid w:val="00355BA4"/>
    <w:rsid w:val="00363D4F"/>
    <w:rsid w:val="00376943"/>
    <w:rsid w:val="00382028"/>
    <w:rsid w:val="00395E3B"/>
    <w:rsid w:val="003B2444"/>
    <w:rsid w:val="003B3CDC"/>
    <w:rsid w:val="003D0A32"/>
    <w:rsid w:val="003D44B6"/>
    <w:rsid w:val="003D5333"/>
    <w:rsid w:val="003D6F39"/>
    <w:rsid w:val="003E0731"/>
    <w:rsid w:val="003E4D24"/>
    <w:rsid w:val="003F678F"/>
    <w:rsid w:val="0040335B"/>
    <w:rsid w:val="00414E91"/>
    <w:rsid w:val="00425E80"/>
    <w:rsid w:val="00426728"/>
    <w:rsid w:val="0043132E"/>
    <w:rsid w:val="00431418"/>
    <w:rsid w:val="00432D86"/>
    <w:rsid w:val="004343EA"/>
    <w:rsid w:val="0045208A"/>
    <w:rsid w:val="00461EE9"/>
    <w:rsid w:val="00463D92"/>
    <w:rsid w:val="004802E3"/>
    <w:rsid w:val="00484F85"/>
    <w:rsid w:val="004932F1"/>
    <w:rsid w:val="00494671"/>
    <w:rsid w:val="004A40DD"/>
    <w:rsid w:val="004B077B"/>
    <w:rsid w:val="004C162A"/>
    <w:rsid w:val="004D53FE"/>
    <w:rsid w:val="004D60DE"/>
    <w:rsid w:val="004E650D"/>
    <w:rsid w:val="004F38D7"/>
    <w:rsid w:val="005100F0"/>
    <w:rsid w:val="00517B77"/>
    <w:rsid w:val="00521964"/>
    <w:rsid w:val="005400FB"/>
    <w:rsid w:val="005529F1"/>
    <w:rsid w:val="0055396B"/>
    <w:rsid w:val="00554805"/>
    <w:rsid w:val="0055518E"/>
    <w:rsid w:val="005573F7"/>
    <w:rsid w:val="005608F2"/>
    <w:rsid w:val="0059322A"/>
    <w:rsid w:val="005B2119"/>
    <w:rsid w:val="005B645A"/>
    <w:rsid w:val="005C4E7F"/>
    <w:rsid w:val="005C5EEC"/>
    <w:rsid w:val="005D713E"/>
    <w:rsid w:val="005E3368"/>
    <w:rsid w:val="005E44CE"/>
    <w:rsid w:val="005F14CA"/>
    <w:rsid w:val="005F2C62"/>
    <w:rsid w:val="005F73F9"/>
    <w:rsid w:val="006019C0"/>
    <w:rsid w:val="00616F7E"/>
    <w:rsid w:val="006348BA"/>
    <w:rsid w:val="006443F8"/>
    <w:rsid w:val="006470CF"/>
    <w:rsid w:val="00654291"/>
    <w:rsid w:val="006559E1"/>
    <w:rsid w:val="0065725E"/>
    <w:rsid w:val="00665289"/>
    <w:rsid w:val="00666C4A"/>
    <w:rsid w:val="0067064C"/>
    <w:rsid w:val="00680DFB"/>
    <w:rsid w:val="00687BA0"/>
    <w:rsid w:val="00687E61"/>
    <w:rsid w:val="006A1299"/>
    <w:rsid w:val="006A4EF9"/>
    <w:rsid w:val="006A5AEA"/>
    <w:rsid w:val="006D08FD"/>
    <w:rsid w:val="006D12CF"/>
    <w:rsid w:val="006D4522"/>
    <w:rsid w:val="006E1AB3"/>
    <w:rsid w:val="006E25C4"/>
    <w:rsid w:val="007003B9"/>
    <w:rsid w:val="0070153D"/>
    <w:rsid w:val="00707AD4"/>
    <w:rsid w:val="00730EBE"/>
    <w:rsid w:val="007330A1"/>
    <w:rsid w:val="00735EB6"/>
    <w:rsid w:val="00760B41"/>
    <w:rsid w:val="0076182F"/>
    <w:rsid w:val="00762A2C"/>
    <w:rsid w:val="00776CA9"/>
    <w:rsid w:val="00777024"/>
    <w:rsid w:val="00777E5D"/>
    <w:rsid w:val="007875CC"/>
    <w:rsid w:val="0079361A"/>
    <w:rsid w:val="00794BB8"/>
    <w:rsid w:val="007A61F7"/>
    <w:rsid w:val="007B754B"/>
    <w:rsid w:val="007C0CB1"/>
    <w:rsid w:val="007C3BC3"/>
    <w:rsid w:val="007E6B5C"/>
    <w:rsid w:val="00800996"/>
    <w:rsid w:val="00804C0C"/>
    <w:rsid w:val="00805525"/>
    <w:rsid w:val="00805E7D"/>
    <w:rsid w:val="008105D8"/>
    <w:rsid w:val="00812CBE"/>
    <w:rsid w:val="00814F62"/>
    <w:rsid w:val="00815607"/>
    <w:rsid w:val="00822134"/>
    <w:rsid w:val="00826E37"/>
    <w:rsid w:val="00830D48"/>
    <w:rsid w:val="008420B4"/>
    <w:rsid w:val="008443AF"/>
    <w:rsid w:val="00865454"/>
    <w:rsid w:val="00877127"/>
    <w:rsid w:val="008A6322"/>
    <w:rsid w:val="008A776D"/>
    <w:rsid w:val="008A78C8"/>
    <w:rsid w:val="008B18BD"/>
    <w:rsid w:val="008B6112"/>
    <w:rsid w:val="008D7538"/>
    <w:rsid w:val="008D7FAD"/>
    <w:rsid w:val="008E77C6"/>
    <w:rsid w:val="008F45FE"/>
    <w:rsid w:val="008F7E70"/>
    <w:rsid w:val="00910A59"/>
    <w:rsid w:val="00912BDD"/>
    <w:rsid w:val="00921121"/>
    <w:rsid w:val="00922701"/>
    <w:rsid w:val="009317DA"/>
    <w:rsid w:val="00937DFA"/>
    <w:rsid w:val="009417E9"/>
    <w:rsid w:val="00963E78"/>
    <w:rsid w:val="009649B3"/>
    <w:rsid w:val="0097016A"/>
    <w:rsid w:val="009775C2"/>
    <w:rsid w:val="00980B0C"/>
    <w:rsid w:val="0098537F"/>
    <w:rsid w:val="0098642D"/>
    <w:rsid w:val="00993C1F"/>
    <w:rsid w:val="009A66E7"/>
    <w:rsid w:val="009A68EF"/>
    <w:rsid w:val="009B53DC"/>
    <w:rsid w:val="009D0E2A"/>
    <w:rsid w:val="009E099A"/>
    <w:rsid w:val="009E2760"/>
    <w:rsid w:val="009E43A4"/>
    <w:rsid w:val="009E5FBE"/>
    <w:rsid w:val="009F43F9"/>
    <w:rsid w:val="009F5EB5"/>
    <w:rsid w:val="009F687D"/>
    <w:rsid w:val="009F79B1"/>
    <w:rsid w:val="00A071C9"/>
    <w:rsid w:val="00A12EFD"/>
    <w:rsid w:val="00A24290"/>
    <w:rsid w:val="00A36932"/>
    <w:rsid w:val="00A75CE2"/>
    <w:rsid w:val="00A85829"/>
    <w:rsid w:val="00A94DFD"/>
    <w:rsid w:val="00AA336A"/>
    <w:rsid w:val="00AC14BB"/>
    <w:rsid w:val="00AC3170"/>
    <w:rsid w:val="00AD011F"/>
    <w:rsid w:val="00AD0E60"/>
    <w:rsid w:val="00AD43A6"/>
    <w:rsid w:val="00AE7CE8"/>
    <w:rsid w:val="00B0185F"/>
    <w:rsid w:val="00B1399B"/>
    <w:rsid w:val="00B15DD7"/>
    <w:rsid w:val="00B21711"/>
    <w:rsid w:val="00B27DFB"/>
    <w:rsid w:val="00B32B53"/>
    <w:rsid w:val="00B364D8"/>
    <w:rsid w:val="00B40C2D"/>
    <w:rsid w:val="00B5025A"/>
    <w:rsid w:val="00B563DA"/>
    <w:rsid w:val="00B825E3"/>
    <w:rsid w:val="00B87978"/>
    <w:rsid w:val="00B9322C"/>
    <w:rsid w:val="00B9533D"/>
    <w:rsid w:val="00BA702A"/>
    <w:rsid w:val="00BC08DF"/>
    <w:rsid w:val="00BC12D4"/>
    <w:rsid w:val="00BC70FB"/>
    <w:rsid w:val="00BE37AB"/>
    <w:rsid w:val="00BF500C"/>
    <w:rsid w:val="00BF7EFC"/>
    <w:rsid w:val="00C0623A"/>
    <w:rsid w:val="00C07000"/>
    <w:rsid w:val="00C16976"/>
    <w:rsid w:val="00C32E74"/>
    <w:rsid w:val="00C432BD"/>
    <w:rsid w:val="00C509DE"/>
    <w:rsid w:val="00C510BE"/>
    <w:rsid w:val="00C5183F"/>
    <w:rsid w:val="00C54FC1"/>
    <w:rsid w:val="00C56411"/>
    <w:rsid w:val="00C61E3E"/>
    <w:rsid w:val="00C62699"/>
    <w:rsid w:val="00C65091"/>
    <w:rsid w:val="00C70087"/>
    <w:rsid w:val="00C70CD6"/>
    <w:rsid w:val="00C7237C"/>
    <w:rsid w:val="00C7367D"/>
    <w:rsid w:val="00C87133"/>
    <w:rsid w:val="00C87B6C"/>
    <w:rsid w:val="00CB5814"/>
    <w:rsid w:val="00CD1D3F"/>
    <w:rsid w:val="00CD2999"/>
    <w:rsid w:val="00CE3F33"/>
    <w:rsid w:val="00CE45AF"/>
    <w:rsid w:val="00D0544E"/>
    <w:rsid w:val="00D3423D"/>
    <w:rsid w:val="00D409FF"/>
    <w:rsid w:val="00D41FE9"/>
    <w:rsid w:val="00D64FBB"/>
    <w:rsid w:val="00D703E5"/>
    <w:rsid w:val="00D7753A"/>
    <w:rsid w:val="00D8790D"/>
    <w:rsid w:val="00D90EC9"/>
    <w:rsid w:val="00D94789"/>
    <w:rsid w:val="00DA22BE"/>
    <w:rsid w:val="00DB5AEE"/>
    <w:rsid w:val="00DD3D45"/>
    <w:rsid w:val="00DD5C15"/>
    <w:rsid w:val="00DD5DEE"/>
    <w:rsid w:val="00DD78D3"/>
    <w:rsid w:val="00DF2741"/>
    <w:rsid w:val="00DF40FE"/>
    <w:rsid w:val="00E0315B"/>
    <w:rsid w:val="00E23373"/>
    <w:rsid w:val="00E24154"/>
    <w:rsid w:val="00E36FDD"/>
    <w:rsid w:val="00E42E7A"/>
    <w:rsid w:val="00E4332E"/>
    <w:rsid w:val="00E53500"/>
    <w:rsid w:val="00E63C17"/>
    <w:rsid w:val="00E67722"/>
    <w:rsid w:val="00E85108"/>
    <w:rsid w:val="00EE2248"/>
    <w:rsid w:val="00EE27C9"/>
    <w:rsid w:val="00EE32BF"/>
    <w:rsid w:val="00F00767"/>
    <w:rsid w:val="00F01DA6"/>
    <w:rsid w:val="00F05BF4"/>
    <w:rsid w:val="00F10064"/>
    <w:rsid w:val="00F1202E"/>
    <w:rsid w:val="00F25A89"/>
    <w:rsid w:val="00F37C80"/>
    <w:rsid w:val="00F40677"/>
    <w:rsid w:val="00F62D74"/>
    <w:rsid w:val="00F65B43"/>
    <w:rsid w:val="00F81365"/>
    <w:rsid w:val="00F859D5"/>
    <w:rsid w:val="00F91D4E"/>
    <w:rsid w:val="00FA51C4"/>
    <w:rsid w:val="00FA7B35"/>
    <w:rsid w:val="00FC5E9F"/>
    <w:rsid w:val="00FD7165"/>
    <w:rsid w:val="00FE2617"/>
    <w:rsid w:val="00FE5867"/>
    <w:rsid w:val="00FE6954"/>
    <w:rsid w:val="00FF6A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75D1BFB"/>
  <w15:chartTrackingRefBased/>
  <w15:docId w15:val="{CEC35009-0C8A-4F47-A35C-6E7156E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544E"/>
    <w:pPr>
      <w:suppressAutoHyphens/>
      <w:spacing w:before="120" w:line="360" w:lineRule="auto"/>
      <w:jc w:val="both"/>
    </w:pPr>
    <w:rPr>
      <w:rFonts w:ascii="Arial" w:hAnsi="Arial" w:cs="Calibri"/>
      <w:sz w:val="24"/>
      <w:szCs w:val="24"/>
      <w:lang w:eastAsia="zh-CN"/>
    </w:rPr>
  </w:style>
  <w:style w:type="paragraph" w:styleId="Ttulo1">
    <w:name w:val="heading 1"/>
    <w:basedOn w:val="Normal"/>
    <w:next w:val="Normal"/>
    <w:link w:val="Ttulo1Carter"/>
    <w:uiPriority w:val="9"/>
    <w:qFormat/>
    <w:rsid w:val="00F65B43"/>
    <w:pPr>
      <w:keepNext/>
      <w:keepLines/>
      <w:spacing w:before="240"/>
      <w:outlineLvl w:val="0"/>
    </w:pPr>
    <w:rPr>
      <w:rFonts w:eastAsiaTheme="majorEastAsia" w:cstheme="majorBidi"/>
      <w:sz w:val="28"/>
      <w:szCs w:val="32"/>
    </w:rPr>
  </w:style>
  <w:style w:type="paragraph" w:styleId="Ttulo2">
    <w:name w:val="heading 2"/>
    <w:basedOn w:val="Normal"/>
    <w:next w:val="Normal"/>
    <w:link w:val="Ttulo2Carter"/>
    <w:qFormat/>
    <w:rsid w:val="00680D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Título 2 BOLD"/>
    <w:basedOn w:val="Normal"/>
    <w:next w:val="Normal"/>
    <w:link w:val="Ttulo3Carter"/>
    <w:uiPriority w:val="9"/>
    <w:qFormat/>
    <w:rsid w:val="00F65B43"/>
    <w:pPr>
      <w:keepNext/>
      <w:keepLines/>
      <w:spacing w:before="40"/>
      <w:outlineLvl w:val="2"/>
    </w:pPr>
    <w:rPr>
      <w:rFonts w:eastAsiaTheme="majorEastAsia" w:cstheme="majorBidi"/>
      <w:b/>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qFormat/>
    <w:pPr>
      <w:keepNext/>
      <w:numPr>
        <w:numId w:val="1"/>
      </w:numPr>
      <w:outlineLvl w:val="0"/>
    </w:pPr>
    <w:rPr>
      <w:rFonts w:cs="Arial"/>
      <w:b/>
      <w:bCs/>
      <w:sz w:val="40"/>
    </w:rPr>
  </w:style>
  <w:style w:type="paragraph" w:customStyle="1" w:styleId="Cabealho2">
    <w:name w:val="Cabeçalho 2"/>
    <w:basedOn w:val="Normal"/>
    <w:next w:val="Normal"/>
    <w:qFormat/>
    <w:pPr>
      <w:keepNext/>
      <w:numPr>
        <w:ilvl w:val="1"/>
        <w:numId w:val="1"/>
      </w:numPr>
      <w:spacing w:before="240" w:after="60"/>
      <w:outlineLvl w:val="1"/>
    </w:pPr>
    <w:rPr>
      <w:rFonts w:cs="Arial"/>
      <w:b/>
      <w:bCs/>
      <w:sz w:val="28"/>
      <w:szCs w:val="28"/>
    </w:rPr>
  </w:style>
  <w:style w:type="paragraph" w:customStyle="1" w:styleId="Cabealho3">
    <w:name w:val="Cabeçalho 3"/>
    <w:basedOn w:val="Normal"/>
    <w:next w:val="Normal"/>
    <w:link w:val="Cabealho3Carter"/>
    <w:qFormat/>
    <w:pPr>
      <w:keepNext/>
      <w:numPr>
        <w:ilvl w:val="2"/>
        <w:numId w:val="1"/>
      </w:numPr>
      <w:outlineLvl w:val="2"/>
    </w:pPr>
    <w:rPr>
      <w:rFonts w:cs="Arial"/>
      <w:b/>
      <w:bCs/>
    </w:rPr>
  </w:style>
  <w:style w:type="paragraph" w:customStyle="1" w:styleId="Cabealho4">
    <w:name w:val="Cabeçalho 4"/>
    <w:basedOn w:val="Normal"/>
    <w:next w:val="Normal"/>
    <w:qFormat/>
    <w:pPr>
      <w:keepNext/>
      <w:numPr>
        <w:ilvl w:val="3"/>
        <w:numId w:val="1"/>
      </w:numPr>
      <w:outlineLvl w:val="3"/>
    </w:pPr>
    <w:rPr>
      <w:rFonts w:cs="Arial"/>
      <w:bCs/>
    </w:rPr>
  </w:style>
  <w:style w:type="paragraph" w:customStyle="1" w:styleId="Cabealho5">
    <w:name w:val="Cabeçalho 5"/>
    <w:basedOn w:val="Normal"/>
    <w:next w:val="Normal"/>
    <w:qFormat/>
    <w:pPr>
      <w:keepNext/>
      <w:numPr>
        <w:ilvl w:val="4"/>
        <w:numId w:val="1"/>
      </w:numPr>
      <w:outlineLvl w:val="4"/>
    </w:pPr>
    <w:rPr>
      <w:rFonts w:cs="Arial"/>
      <w:b/>
      <w:bCs/>
      <w:sz w:val="18"/>
    </w:rPr>
  </w:style>
  <w:style w:type="paragraph" w:customStyle="1" w:styleId="Cabealho6">
    <w:name w:val="Cabeçalho 6"/>
    <w:basedOn w:val="Normal"/>
    <w:next w:val="Normal"/>
    <w:qFormat/>
    <w:pPr>
      <w:numPr>
        <w:ilvl w:val="5"/>
        <w:numId w:val="1"/>
      </w:numPr>
      <w:spacing w:before="240" w:after="60"/>
      <w:outlineLvl w:val="5"/>
    </w:pPr>
    <w:rPr>
      <w:b/>
      <w:bCs/>
      <w:szCs w:val="22"/>
    </w:rPr>
  </w:style>
  <w:style w:type="paragraph" w:customStyle="1" w:styleId="Cabealho7">
    <w:name w:val="Cabeçalho 7"/>
    <w:basedOn w:val="Normal"/>
    <w:next w:val="Normal"/>
    <w:qFormat/>
    <w:pPr>
      <w:numPr>
        <w:ilvl w:val="6"/>
        <w:numId w:val="1"/>
      </w:numPr>
      <w:spacing w:before="240" w:after="60"/>
      <w:outlineLvl w:val="6"/>
    </w:pPr>
  </w:style>
  <w:style w:type="paragraph" w:customStyle="1" w:styleId="Cabealho8">
    <w:name w:val="Cabeçalho 8"/>
    <w:basedOn w:val="Normal"/>
    <w:next w:val="Normal"/>
    <w:qFormat/>
    <w:pPr>
      <w:numPr>
        <w:ilvl w:val="7"/>
        <w:numId w:val="1"/>
      </w:numPr>
      <w:spacing w:before="240" w:after="60"/>
      <w:outlineLvl w:val="7"/>
    </w:pPr>
    <w:rPr>
      <w:i/>
      <w:iCs/>
    </w:rPr>
  </w:style>
  <w:style w:type="paragraph" w:customStyle="1" w:styleId="Cabealho9">
    <w:name w:val="Cabeçalho 9"/>
    <w:basedOn w:val="Normal"/>
    <w:next w:val="Normal"/>
    <w:qFormat/>
    <w:pPr>
      <w:numPr>
        <w:ilvl w:val="8"/>
        <w:numId w:val="1"/>
      </w:numPr>
      <w:spacing w:before="240" w:after="60"/>
      <w:outlineLvl w:val="8"/>
    </w:pPr>
    <w:rPr>
      <w:rFonts w:cs="Arial"/>
      <w:szCs w:val="22"/>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9z0">
    <w:name w:val="WW8Num9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Tipodeletrapredefinidodopargrafo1">
    <w:name w:val="Tipo de letra predefinido do parágrafo1"/>
  </w:style>
  <w:style w:type="character" w:styleId="Hiperligao">
    <w:name w:val="Hyperlink"/>
    <w:uiPriority w:val="99"/>
    <w:rPr>
      <w:color w:val="0000FF"/>
      <w:u w:val="single"/>
    </w:rPr>
  </w:style>
  <w:style w:type="character" w:styleId="Nmerodepgina">
    <w:name w:val="page number"/>
    <w:basedOn w:val="Tipodeletrapredefinidodopargrafo1"/>
    <w:uiPriority w:val="99"/>
  </w:style>
  <w:style w:type="character" w:customStyle="1" w:styleId="codigoFonteChar">
    <w:name w:val="codigoFonte Char"/>
    <w:rPr>
      <w:rFonts w:ascii="Courier New" w:hAnsi="Courier New" w:cs="Courier New"/>
      <w:sz w:val="22"/>
      <w:szCs w:val="24"/>
      <w:lang w:bidi="ar-SA"/>
    </w:rPr>
  </w:style>
  <w:style w:type="character" w:customStyle="1" w:styleId="CommentReference1">
    <w:name w:val="Comment Reference1"/>
    <w:rPr>
      <w:sz w:val="16"/>
      <w:szCs w:val="16"/>
    </w:rPr>
  </w:style>
  <w:style w:type="character" w:customStyle="1" w:styleId="codigoFonteChar1">
    <w:name w:val="codigoFonte Char1"/>
    <w:rPr>
      <w:rFonts w:ascii="Courier New" w:hAnsi="Courier New" w:cs="Courier New"/>
      <w:sz w:val="22"/>
      <w:szCs w:val="24"/>
      <w:lang w:bidi="ar-SA"/>
    </w:rPr>
  </w:style>
  <w:style w:type="character" w:customStyle="1" w:styleId="IndexLink">
    <w:name w:val="Index Link"/>
  </w:style>
  <w:style w:type="paragraph" w:customStyle="1" w:styleId="Heading">
    <w:name w:val="Heading"/>
    <w:basedOn w:val="Normal"/>
    <w:next w:val="Corpodetexto"/>
    <w:pPr>
      <w:keepNext/>
      <w:spacing w:before="240" w:after="120"/>
    </w:pPr>
    <w:rPr>
      <w:rFonts w:eastAsia="AR PL UMing HK" w:cs="Lohit Hindi"/>
      <w:sz w:val="28"/>
      <w:szCs w:val="28"/>
    </w:rPr>
  </w:style>
  <w:style w:type="paragraph" w:styleId="Corpodetexto">
    <w:name w:val="Body Text"/>
    <w:basedOn w:val="Normal"/>
    <w:rPr>
      <w:rFonts w:cs="Arial"/>
    </w:rPr>
  </w:style>
  <w:style w:type="paragraph" w:styleId="Lista">
    <w:name w:val="List"/>
    <w:basedOn w:val="Corpodetexto"/>
    <w:rPr>
      <w:rFonts w:cs="Lohit Hindi"/>
    </w:rPr>
  </w:style>
  <w:style w:type="paragraph" w:styleId="Legenda">
    <w:name w:val="caption"/>
    <w:basedOn w:val="Normal"/>
    <w:next w:val="Normal"/>
    <w:qFormat/>
    <w:pPr>
      <w:tabs>
        <w:tab w:val="left" w:pos="1440"/>
      </w:tabs>
      <w:jc w:val="center"/>
    </w:pPr>
    <w:rPr>
      <w:rFonts w:cs="Arial"/>
      <w:i/>
      <w:iCs/>
    </w:rPr>
  </w:style>
  <w:style w:type="paragraph" w:customStyle="1" w:styleId="Index">
    <w:name w:val="Index"/>
    <w:basedOn w:val="Normal"/>
    <w:pPr>
      <w:suppressLineNumbers/>
    </w:pPr>
    <w:rPr>
      <w:rFonts w:cs="Lohit Hindi"/>
    </w:rPr>
  </w:style>
  <w:style w:type="paragraph" w:customStyle="1" w:styleId="Corpodetexto21">
    <w:name w:val="Corpo de texto 21"/>
    <w:basedOn w:val="Normal"/>
    <w:pPr>
      <w:jc w:val="center"/>
    </w:pPr>
  </w:style>
  <w:style w:type="paragraph" w:customStyle="1" w:styleId="capa1">
    <w:name w:val="capa 1"/>
    <w:basedOn w:val="Cabealho1"/>
    <w:pPr>
      <w:numPr>
        <w:numId w:val="0"/>
      </w:numPr>
      <w:spacing w:before="0"/>
    </w:pPr>
    <w:rPr>
      <w:rFonts w:ascii="Palatino Linotype" w:hAnsi="Palatino Linotype" w:cs="Palatino Linotype"/>
    </w:rPr>
  </w:style>
  <w:style w:type="paragraph" w:customStyle="1" w:styleId="capa2">
    <w:name w:val="capa 2"/>
    <w:basedOn w:val="Cabealho1"/>
    <w:pPr>
      <w:numPr>
        <w:numId w:val="0"/>
      </w:numPr>
      <w:spacing w:before="0"/>
    </w:pPr>
    <w:rPr>
      <w:rFonts w:ascii="Palatino Linotype" w:hAnsi="Palatino Linotype" w:cs="Palatino Linotype"/>
      <w:b w:val="0"/>
      <w:bCs w:val="0"/>
    </w:rPr>
  </w:style>
  <w:style w:type="paragraph" w:styleId="ndice1">
    <w:name w:val="toc 1"/>
    <w:basedOn w:val="Normal"/>
    <w:next w:val="Normal"/>
    <w:uiPriority w:val="39"/>
    <w:pPr>
      <w:jc w:val="left"/>
    </w:pPr>
    <w:rPr>
      <w:b/>
      <w:bCs/>
      <w:i/>
      <w:iCs/>
    </w:rPr>
  </w:style>
  <w:style w:type="paragraph" w:styleId="ndice2">
    <w:name w:val="toc 2"/>
    <w:basedOn w:val="Normal"/>
    <w:next w:val="Normal"/>
    <w:uiPriority w:val="39"/>
    <w:pPr>
      <w:spacing w:before="62"/>
      <w:ind w:left="238"/>
      <w:jc w:val="left"/>
    </w:pPr>
    <w:rPr>
      <w:b/>
      <w:bCs/>
      <w:szCs w:val="22"/>
    </w:rPr>
  </w:style>
  <w:style w:type="paragraph" w:styleId="ndice3">
    <w:name w:val="toc 3"/>
    <w:basedOn w:val="Normal"/>
    <w:next w:val="Normal"/>
    <w:pPr>
      <w:spacing w:before="0"/>
      <w:ind w:left="480"/>
      <w:jc w:val="left"/>
    </w:pPr>
    <w:rPr>
      <w:sz w:val="20"/>
      <w:szCs w:val="20"/>
    </w:rPr>
  </w:style>
  <w:style w:type="paragraph" w:styleId="ndice4">
    <w:name w:val="toc 4"/>
    <w:basedOn w:val="Normal"/>
    <w:next w:val="Normal"/>
    <w:pPr>
      <w:spacing w:before="0"/>
      <w:ind w:left="720"/>
      <w:jc w:val="left"/>
    </w:pPr>
    <w:rPr>
      <w:sz w:val="20"/>
      <w:szCs w:val="20"/>
    </w:rPr>
  </w:style>
  <w:style w:type="paragraph" w:styleId="ndice5">
    <w:name w:val="toc 5"/>
    <w:basedOn w:val="Normal"/>
    <w:next w:val="Normal"/>
    <w:pPr>
      <w:spacing w:before="0"/>
      <w:ind w:left="960"/>
      <w:jc w:val="left"/>
    </w:pPr>
    <w:rPr>
      <w:sz w:val="20"/>
      <w:szCs w:val="20"/>
    </w:rPr>
  </w:style>
  <w:style w:type="paragraph" w:styleId="ndice6">
    <w:name w:val="toc 6"/>
    <w:basedOn w:val="Normal"/>
    <w:next w:val="Normal"/>
    <w:pPr>
      <w:spacing w:before="0"/>
      <w:ind w:left="1200"/>
      <w:jc w:val="left"/>
    </w:pPr>
    <w:rPr>
      <w:sz w:val="20"/>
      <w:szCs w:val="20"/>
    </w:rPr>
  </w:style>
  <w:style w:type="paragraph" w:styleId="ndice7">
    <w:name w:val="toc 7"/>
    <w:basedOn w:val="Normal"/>
    <w:next w:val="Normal"/>
    <w:pPr>
      <w:spacing w:before="0"/>
      <w:ind w:left="1440"/>
      <w:jc w:val="left"/>
    </w:pPr>
    <w:rPr>
      <w:sz w:val="20"/>
      <w:szCs w:val="20"/>
    </w:rPr>
  </w:style>
  <w:style w:type="paragraph" w:styleId="ndice8">
    <w:name w:val="toc 8"/>
    <w:basedOn w:val="Normal"/>
    <w:next w:val="Normal"/>
    <w:pPr>
      <w:spacing w:before="0"/>
      <w:ind w:left="1680"/>
      <w:jc w:val="left"/>
    </w:pPr>
    <w:rPr>
      <w:sz w:val="20"/>
      <w:szCs w:val="20"/>
    </w:rPr>
  </w:style>
  <w:style w:type="paragraph" w:styleId="ndice9">
    <w:name w:val="toc 9"/>
    <w:basedOn w:val="Normal"/>
    <w:next w:val="Normal"/>
    <w:pPr>
      <w:spacing w:before="0"/>
      <w:ind w:left="1920"/>
      <w:jc w:val="left"/>
    </w:pPr>
    <w:rPr>
      <w:sz w:val="20"/>
      <w:szCs w:val="20"/>
    </w:rPr>
  </w:style>
  <w:style w:type="paragraph" w:customStyle="1" w:styleId="indice">
    <w:name w:val="indice"/>
    <w:basedOn w:val="Normal"/>
    <w:next w:val="Normal"/>
    <w:rPr>
      <w:rFonts w:cs="Arial"/>
      <w:b/>
      <w:bCs/>
      <w:sz w:val="40"/>
    </w:rPr>
  </w:style>
  <w:style w:type="paragraph" w:customStyle="1" w:styleId="capatitulo">
    <w:name w:val="capa_titulo"/>
    <w:basedOn w:val="Normal"/>
    <w:pPr>
      <w:spacing w:line="240" w:lineRule="auto"/>
      <w:jc w:val="center"/>
    </w:pPr>
    <w:rPr>
      <w:b/>
      <w:sz w:val="40"/>
    </w:rPr>
  </w:style>
  <w:style w:type="paragraph" w:customStyle="1" w:styleId="ndicedeilustraes1">
    <w:name w:val="Índice de ilustrações1"/>
    <w:basedOn w:val="Normal"/>
    <w:next w:val="Normal"/>
    <w:pPr>
      <w:jc w:val="left"/>
    </w:pPr>
    <w:rPr>
      <w:i/>
      <w:iCs/>
      <w:sz w:val="20"/>
      <w:szCs w:val="20"/>
    </w:rPr>
  </w:style>
  <w:style w:type="paragraph" w:styleId="Cabealho">
    <w:name w:val="header"/>
    <w:basedOn w:val="Normal"/>
    <w:pPr>
      <w:tabs>
        <w:tab w:val="center" w:pos="4153"/>
        <w:tab w:val="right" w:pos="8306"/>
      </w:tabs>
      <w:jc w:val="right"/>
    </w:pPr>
    <w:rPr>
      <w:rFonts w:cs="Arial"/>
      <w:sz w:val="18"/>
      <w:szCs w:val="18"/>
    </w:rPr>
  </w:style>
  <w:style w:type="paragraph" w:styleId="Rodap">
    <w:name w:val="footer"/>
    <w:basedOn w:val="Normal"/>
    <w:link w:val="RodapCarter"/>
    <w:uiPriority w:val="99"/>
    <w:pPr>
      <w:tabs>
        <w:tab w:val="center" w:pos="4153"/>
        <w:tab w:val="right" w:pos="8306"/>
      </w:tabs>
      <w:jc w:val="right"/>
    </w:pPr>
    <w:rPr>
      <w:rFonts w:cs="Arial"/>
      <w:sz w:val="18"/>
    </w:rPr>
  </w:style>
  <w:style w:type="paragraph" w:customStyle="1" w:styleId="Corpodetexto31">
    <w:name w:val="Corpo de texto 31"/>
    <w:basedOn w:val="Normal"/>
    <w:rPr>
      <w:rFonts w:cs="Arial"/>
    </w:rPr>
  </w:style>
  <w:style w:type="paragraph" w:customStyle="1" w:styleId="Imagem">
    <w:name w:val="Imagem"/>
    <w:basedOn w:val="Normal"/>
    <w:pPr>
      <w:keepNext/>
      <w:spacing w:before="240" w:after="120"/>
      <w:jc w:val="center"/>
    </w:pPr>
    <w:rPr>
      <w:szCs w:val="20"/>
    </w:rPr>
  </w:style>
  <w:style w:type="paragraph" w:customStyle="1" w:styleId="ndiceremissivo91">
    <w:name w:val="Índice remissivo 91"/>
    <w:basedOn w:val="Normal"/>
    <w:next w:val="Normal"/>
    <w:pPr>
      <w:spacing w:before="0"/>
      <w:ind w:left="2160" w:hanging="240"/>
    </w:pPr>
    <w:rPr>
      <w:rFonts w:cs="Arial"/>
    </w:rPr>
  </w:style>
  <w:style w:type="paragraph" w:customStyle="1" w:styleId="TableofTables">
    <w:name w:val="Table of Tables"/>
    <w:basedOn w:val="ndicedeilustraes1"/>
    <w:pPr>
      <w:spacing w:before="0"/>
      <w:ind w:left="482" w:hanging="482"/>
      <w:jc w:val="center"/>
    </w:pPr>
    <w:rPr>
      <w:rFonts w:cs="Arial"/>
      <w:i w:val="0"/>
      <w:iCs w:val="0"/>
    </w:rPr>
  </w:style>
  <w:style w:type="paragraph" w:customStyle="1" w:styleId="CommentText1">
    <w:name w:val="Comment Text1"/>
    <w:basedOn w:val="Normal"/>
    <w:rPr>
      <w:rFonts w:cs="Arial"/>
      <w:sz w:val="20"/>
      <w:szCs w:val="20"/>
    </w:rPr>
  </w:style>
  <w:style w:type="paragraph" w:customStyle="1" w:styleId="Listacommarcas41">
    <w:name w:val="Lista com marcas 41"/>
    <w:basedOn w:val="Normal"/>
    <w:pPr>
      <w:numPr>
        <w:numId w:val="5"/>
      </w:numPr>
    </w:pPr>
    <w:rPr>
      <w:szCs w:val="20"/>
    </w:rPr>
  </w:style>
  <w:style w:type="paragraph" w:customStyle="1" w:styleId="codigoFonte">
    <w:name w:val="codigoFonte"/>
    <w:basedOn w:val="Normal"/>
    <w:rPr>
      <w:rFonts w:ascii="Courier New" w:hAnsi="Courier New" w:cs="Courier New"/>
    </w:rPr>
  </w:style>
  <w:style w:type="paragraph" w:customStyle="1" w:styleId="Textodebalo1">
    <w:name w:val="Texto de balão1"/>
    <w:basedOn w:val="Normal"/>
    <w:rPr>
      <w:rFonts w:ascii="Tahoma" w:hAnsi="Tahoma" w:cs="Tahoma"/>
      <w:sz w:val="16"/>
      <w:szCs w:val="16"/>
    </w:rPr>
  </w:style>
  <w:style w:type="paragraph" w:customStyle="1" w:styleId="CommentSubject1">
    <w:name w:val="Comment Subject1"/>
    <w:basedOn w:val="CommentText1"/>
    <w:next w:val="CommentText1"/>
    <w:pPr>
      <w:jc w:val="left"/>
    </w:pPr>
    <w:rPr>
      <w:rFonts w:ascii="Times New Roman" w:hAnsi="Times New Roman" w:cs="Times New Roman"/>
      <w:b/>
      <w:bCs/>
    </w:rPr>
  </w:style>
  <w:style w:type="paragraph" w:customStyle="1" w:styleId="ficheiro">
    <w:name w:val="ficheiro"/>
    <w:basedOn w:val="Normal"/>
    <w:rPr>
      <w:rFonts w:ascii="Century Gothic" w:eastAsia="Batang" w:hAnsi="Century Gothic" w:cs="Arial"/>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cs="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spacing w:before="0"/>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Cabealho1"/>
    <w:next w:val="Normal"/>
    <w:autoRedefine/>
    <w:rsid w:val="00431418"/>
    <w:pPr>
      <w:numPr>
        <w:numId w:val="6"/>
      </w:numPr>
    </w:pPr>
  </w:style>
  <w:style w:type="paragraph" w:customStyle="1" w:styleId="Anexoheading2">
    <w:name w:val="Anexo heading 2"/>
    <w:basedOn w:val="Cabealho2"/>
    <w:next w:val="Normal"/>
    <w:pPr>
      <w:numPr>
        <w:ilvl w:val="0"/>
        <w:numId w:val="0"/>
      </w:numPr>
      <w:tabs>
        <w:tab w:val="num" w:pos="432"/>
      </w:tabs>
      <w:ind w:left="432" w:hanging="432"/>
    </w:pPr>
  </w:style>
  <w:style w:type="paragraph" w:customStyle="1" w:styleId="anexoheading3">
    <w:name w:val="anexo heading 3"/>
    <w:basedOn w:val="Cabealho3"/>
    <w:next w:val="Normal"/>
    <w:pPr>
      <w:numPr>
        <w:ilvl w:val="0"/>
        <w:numId w:val="0"/>
      </w:numPr>
      <w:tabs>
        <w:tab w:val="num" w:pos="432"/>
      </w:tabs>
      <w:ind w:left="432" w:hanging="432"/>
    </w:pPr>
  </w:style>
  <w:style w:type="paragraph" w:customStyle="1" w:styleId="Anexoheading4">
    <w:name w:val="Anexo heading 4"/>
    <w:basedOn w:val="Cabealho4"/>
    <w:next w:val="Normal"/>
    <w:pPr>
      <w:numPr>
        <w:ilvl w:val="0"/>
        <w:numId w:val="0"/>
      </w:numPr>
      <w:tabs>
        <w:tab w:val="num" w:pos="432"/>
      </w:tabs>
      <w:ind w:left="432" w:hanging="432"/>
    </w:pPr>
  </w:style>
  <w:style w:type="paragraph" w:customStyle="1" w:styleId="nota">
    <w:name w:val="nota"/>
    <w:basedOn w:val="Normal"/>
    <w:next w:val="Normal"/>
    <w:pPr>
      <w:tabs>
        <w:tab w:val="left" w:pos="851"/>
      </w:tabs>
      <w:spacing w:before="0"/>
      <w:ind w:left="851" w:hanging="851"/>
    </w:pPr>
  </w:style>
  <w:style w:type="paragraph" w:customStyle="1" w:styleId="Contents10">
    <w:name w:val="Contents 10"/>
    <w:basedOn w:val="Index"/>
    <w:pPr>
      <w:tabs>
        <w:tab w:val="right" w:leader="dot" w:pos="7091"/>
      </w:tabs>
      <w:spacing w:before="0"/>
      <w:ind w:left="2547"/>
    </w:pPr>
  </w:style>
  <w:style w:type="paragraph" w:customStyle="1" w:styleId="TableContents">
    <w:name w:val="Table Contents"/>
    <w:basedOn w:val="Normal"/>
    <w:link w:val="TableContentsCarter"/>
    <w:pPr>
      <w:suppressLineNumbers/>
    </w:pPr>
  </w:style>
  <w:style w:type="paragraph" w:customStyle="1" w:styleId="TableHeading">
    <w:name w:val="Table Heading"/>
    <w:basedOn w:val="TableContents"/>
    <w:link w:val="TableHeadingCarter"/>
    <w:pPr>
      <w:jc w:val="center"/>
    </w:pPr>
    <w:rPr>
      <w:b/>
      <w:bCs/>
    </w:rPr>
  </w:style>
  <w:style w:type="paragraph" w:customStyle="1" w:styleId="HeaderLeft">
    <w:name w:val="Header Left"/>
    <w:basedOn w:val="Normal"/>
    <w:pPr>
      <w:suppressLineNumbers/>
      <w:tabs>
        <w:tab w:val="center" w:pos="4156"/>
        <w:tab w:val="right" w:pos="8312"/>
      </w:tabs>
    </w:pPr>
  </w:style>
  <w:style w:type="paragraph" w:styleId="ndicedeilustraes">
    <w:name w:val="table of figures"/>
    <w:basedOn w:val="Normal"/>
    <w:next w:val="Normal"/>
    <w:uiPriority w:val="99"/>
    <w:unhideWhenUsed/>
    <w:rsid w:val="00BC08DF"/>
  </w:style>
  <w:style w:type="paragraph" w:styleId="PargrafodaLista">
    <w:name w:val="List Paragraph"/>
    <w:basedOn w:val="Normal"/>
    <w:uiPriority w:val="34"/>
    <w:qFormat/>
    <w:rsid w:val="009E43A4"/>
    <w:pPr>
      <w:ind w:left="720"/>
      <w:contextualSpacing/>
    </w:pPr>
  </w:style>
  <w:style w:type="paragraph" w:styleId="Textodebalo">
    <w:name w:val="Balloon Text"/>
    <w:basedOn w:val="Normal"/>
    <w:link w:val="TextodebaloCarter"/>
    <w:uiPriority w:val="99"/>
    <w:semiHidden/>
    <w:unhideWhenUsed/>
    <w:rsid w:val="009B53DC"/>
    <w:pPr>
      <w:spacing w:before="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B53DC"/>
    <w:rPr>
      <w:sz w:val="18"/>
      <w:szCs w:val="18"/>
      <w:lang w:eastAsia="zh-CN"/>
    </w:rPr>
  </w:style>
  <w:style w:type="character" w:styleId="Refdecomentrio">
    <w:name w:val="annotation reference"/>
    <w:basedOn w:val="Tipodeletrapredefinidodopargrafo"/>
    <w:uiPriority w:val="99"/>
    <w:semiHidden/>
    <w:unhideWhenUsed/>
    <w:rsid w:val="009B53DC"/>
    <w:rPr>
      <w:sz w:val="16"/>
      <w:szCs w:val="16"/>
    </w:rPr>
  </w:style>
  <w:style w:type="paragraph" w:styleId="Textodecomentrio">
    <w:name w:val="annotation text"/>
    <w:basedOn w:val="Normal"/>
    <w:link w:val="TextodecomentrioCarter"/>
    <w:uiPriority w:val="99"/>
    <w:semiHidden/>
    <w:unhideWhenUsed/>
    <w:rsid w:val="009B53D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B53DC"/>
    <w:rPr>
      <w:rFonts w:ascii="Calibri" w:hAnsi="Calibri" w:cs="Calibri"/>
      <w:lang w:eastAsia="zh-CN"/>
    </w:rPr>
  </w:style>
  <w:style w:type="paragraph" w:styleId="Assuntodecomentrio">
    <w:name w:val="annotation subject"/>
    <w:basedOn w:val="Textodecomentrio"/>
    <w:next w:val="Textodecomentrio"/>
    <w:link w:val="AssuntodecomentrioCarter"/>
    <w:uiPriority w:val="99"/>
    <w:semiHidden/>
    <w:unhideWhenUsed/>
    <w:rsid w:val="009B53DC"/>
    <w:rPr>
      <w:b/>
      <w:bCs/>
    </w:rPr>
  </w:style>
  <w:style w:type="character" w:customStyle="1" w:styleId="AssuntodecomentrioCarter">
    <w:name w:val="Assunto de comentário Caráter"/>
    <w:basedOn w:val="TextodecomentrioCarter"/>
    <w:link w:val="Assuntodecomentrio"/>
    <w:uiPriority w:val="99"/>
    <w:semiHidden/>
    <w:rsid w:val="009B53DC"/>
    <w:rPr>
      <w:rFonts w:ascii="Calibri" w:hAnsi="Calibri" w:cs="Calibri"/>
      <w:b/>
      <w:bCs/>
      <w:lang w:eastAsia="zh-CN"/>
    </w:rPr>
  </w:style>
  <w:style w:type="paragraph" w:styleId="Reviso">
    <w:name w:val="Revision"/>
    <w:hidden/>
    <w:uiPriority w:val="99"/>
    <w:semiHidden/>
    <w:rsid w:val="00E4332E"/>
    <w:rPr>
      <w:rFonts w:ascii="Calibri" w:hAnsi="Calibri" w:cs="Calibri"/>
      <w:sz w:val="22"/>
      <w:szCs w:val="24"/>
      <w:lang w:eastAsia="zh-CN"/>
    </w:rPr>
  </w:style>
  <w:style w:type="character" w:customStyle="1" w:styleId="Ttulo1Carter">
    <w:name w:val="Título 1 Caráter"/>
    <w:basedOn w:val="Tipodeletrapredefinidodopargrafo"/>
    <w:link w:val="Ttulo1"/>
    <w:uiPriority w:val="9"/>
    <w:rsid w:val="00F65B43"/>
    <w:rPr>
      <w:rFonts w:ascii="Arial" w:eastAsiaTheme="majorEastAsia" w:hAnsi="Arial" w:cstheme="majorBidi"/>
      <w:sz w:val="28"/>
      <w:szCs w:val="32"/>
      <w:lang w:eastAsia="zh-CN"/>
    </w:rPr>
  </w:style>
  <w:style w:type="character" w:customStyle="1" w:styleId="Ttulo3Carter">
    <w:name w:val="Título 3 Caráter"/>
    <w:aliases w:val="Título 2 BOLD Caráter"/>
    <w:basedOn w:val="Tipodeletrapredefinidodopargrafo"/>
    <w:link w:val="Ttulo3"/>
    <w:uiPriority w:val="9"/>
    <w:rsid w:val="00F65B43"/>
    <w:rPr>
      <w:rFonts w:ascii="Arial" w:eastAsiaTheme="majorEastAsia" w:hAnsi="Arial" w:cstheme="majorBidi"/>
      <w:b/>
      <w:sz w:val="28"/>
      <w:szCs w:val="24"/>
      <w:lang w:eastAsia="zh-CN"/>
    </w:rPr>
  </w:style>
  <w:style w:type="character" w:customStyle="1" w:styleId="RodapCarter">
    <w:name w:val="Rodapé Caráter"/>
    <w:link w:val="Rodap"/>
    <w:uiPriority w:val="99"/>
    <w:rsid w:val="002638F0"/>
    <w:rPr>
      <w:rFonts w:ascii="Arial" w:hAnsi="Arial" w:cs="Arial"/>
      <w:sz w:val="18"/>
      <w:szCs w:val="24"/>
      <w:lang w:eastAsia="zh-CN"/>
    </w:rPr>
  </w:style>
  <w:style w:type="character" w:customStyle="1" w:styleId="TableContentsCarter">
    <w:name w:val="Table Contents Caráter"/>
    <w:basedOn w:val="Tipodeletrapredefinidodopargrafo"/>
    <w:link w:val="TableContents"/>
    <w:rsid w:val="00142BCE"/>
    <w:rPr>
      <w:rFonts w:ascii="Arial" w:hAnsi="Arial" w:cs="Calibri"/>
      <w:sz w:val="24"/>
      <w:szCs w:val="24"/>
      <w:lang w:eastAsia="zh-CN"/>
    </w:rPr>
  </w:style>
  <w:style w:type="character" w:customStyle="1" w:styleId="TableHeadingCarter">
    <w:name w:val="Table Heading Caráter"/>
    <w:basedOn w:val="TableContentsCarter"/>
    <w:link w:val="TableHeading"/>
    <w:rsid w:val="00142BCE"/>
    <w:rPr>
      <w:rFonts w:ascii="Arial" w:hAnsi="Arial" w:cs="Calibri"/>
      <w:b/>
      <w:bCs/>
      <w:sz w:val="24"/>
      <w:szCs w:val="24"/>
      <w:lang w:eastAsia="zh-CN"/>
    </w:rPr>
  </w:style>
  <w:style w:type="character" w:styleId="Forte">
    <w:name w:val="Strong"/>
    <w:basedOn w:val="Tipodeletrapredefinidodopargrafo"/>
    <w:uiPriority w:val="22"/>
    <w:qFormat/>
    <w:rsid w:val="00921121"/>
    <w:rPr>
      <w:b/>
      <w:bCs/>
    </w:rPr>
  </w:style>
  <w:style w:type="paragraph" w:styleId="Bibliografia">
    <w:name w:val="Bibliography"/>
    <w:basedOn w:val="Normal"/>
    <w:next w:val="Normal"/>
    <w:link w:val="BibliografiaCarter"/>
    <w:uiPriority w:val="37"/>
    <w:semiHidden/>
    <w:unhideWhenUsed/>
    <w:rsid w:val="008B6112"/>
  </w:style>
  <w:style w:type="character" w:customStyle="1" w:styleId="Cabealho3Carter">
    <w:name w:val="Cabeçalho 3 Caráter"/>
    <w:basedOn w:val="Tipodeletrapredefinidodopargrafo"/>
    <w:link w:val="Cabealho3"/>
    <w:rsid w:val="008B6112"/>
    <w:rPr>
      <w:rFonts w:ascii="Arial" w:hAnsi="Arial" w:cs="Arial"/>
      <w:b/>
      <w:bCs/>
      <w:sz w:val="24"/>
      <w:szCs w:val="24"/>
      <w:lang w:eastAsia="zh-CN"/>
    </w:rPr>
  </w:style>
  <w:style w:type="character" w:customStyle="1" w:styleId="BibliografiaCarter">
    <w:name w:val="Bibliografia Caráter"/>
    <w:basedOn w:val="Tipodeletrapredefinidodopargrafo"/>
    <w:link w:val="Bibliografia"/>
    <w:uiPriority w:val="37"/>
    <w:semiHidden/>
    <w:rsid w:val="008B6112"/>
    <w:rPr>
      <w:rFonts w:ascii="Arial" w:hAnsi="Arial" w:cs="Calibri"/>
      <w:sz w:val="24"/>
      <w:szCs w:val="24"/>
      <w:lang w:eastAsia="zh-CN"/>
    </w:rPr>
  </w:style>
  <w:style w:type="paragraph" w:customStyle="1" w:styleId="Standard">
    <w:name w:val="Standard"/>
    <w:link w:val="StandardCarter"/>
    <w:rsid w:val="008B6112"/>
    <w:pPr>
      <w:suppressAutoHyphens/>
      <w:autoSpaceDN w:val="0"/>
      <w:spacing w:before="120" w:line="360" w:lineRule="auto"/>
      <w:jc w:val="both"/>
      <w:textAlignment w:val="baseline"/>
    </w:pPr>
    <w:rPr>
      <w:rFonts w:ascii="Calibri" w:hAnsi="Calibri" w:cs="Calibri"/>
      <w:kern w:val="3"/>
      <w:sz w:val="22"/>
      <w:szCs w:val="24"/>
      <w:lang w:eastAsia="zh-CN"/>
    </w:rPr>
  </w:style>
  <w:style w:type="character" w:customStyle="1" w:styleId="StandardCarter">
    <w:name w:val="Standard Caráter"/>
    <w:basedOn w:val="Tipodeletrapredefinidodopargrafo"/>
    <w:link w:val="Standard"/>
    <w:rsid w:val="008B6112"/>
    <w:rPr>
      <w:rFonts w:ascii="Calibri" w:hAnsi="Calibri" w:cs="Calibri"/>
      <w:kern w:val="3"/>
      <w:sz w:val="22"/>
      <w:szCs w:val="24"/>
      <w:lang w:eastAsia="zh-CN"/>
    </w:rPr>
  </w:style>
  <w:style w:type="table" w:styleId="SimplesTabela1">
    <w:name w:val="Plain Table 1"/>
    <w:basedOn w:val="Tabelanormal"/>
    <w:uiPriority w:val="41"/>
    <w:rsid w:val="008B61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NoResolvida">
    <w:name w:val="Unresolved Mention"/>
    <w:basedOn w:val="Tipodeletrapredefinidodopargrafo"/>
    <w:uiPriority w:val="99"/>
    <w:rsid w:val="006D08FD"/>
    <w:rPr>
      <w:color w:val="605E5C"/>
      <w:shd w:val="clear" w:color="auto" w:fill="E1DFDD"/>
    </w:rPr>
  </w:style>
  <w:style w:type="character" w:styleId="Hiperligaovisitada">
    <w:name w:val="FollowedHyperlink"/>
    <w:basedOn w:val="Tipodeletrapredefinidodopargrafo"/>
    <w:uiPriority w:val="99"/>
    <w:semiHidden/>
    <w:unhideWhenUsed/>
    <w:rsid w:val="008F7E70"/>
    <w:rPr>
      <w:color w:val="954F72" w:themeColor="followedHyperlink"/>
      <w:u w:val="single"/>
    </w:rPr>
  </w:style>
  <w:style w:type="character" w:customStyle="1" w:styleId="Ttulo2Carter">
    <w:name w:val="Título 2 Caráter"/>
    <w:basedOn w:val="Tipodeletrapredefinidodopargrafo"/>
    <w:link w:val="Ttulo2"/>
    <w:rsid w:val="00680DFB"/>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3580">
      <w:bodyDiv w:val="1"/>
      <w:marLeft w:val="0"/>
      <w:marRight w:val="0"/>
      <w:marTop w:val="0"/>
      <w:marBottom w:val="0"/>
      <w:divBdr>
        <w:top w:val="none" w:sz="0" w:space="0" w:color="auto"/>
        <w:left w:val="none" w:sz="0" w:space="0" w:color="auto"/>
        <w:bottom w:val="none" w:sz="0" w:space="0" w:color="auto"/>
        <w:right w:val="none" w:sz="0" w:space="0" w:color="auto"/>
      </w:divBdr>
    </w:div>
    <w:div w:id="500314371">
      <w:bodyDiv w:val="1"/>
      <w:marLeft w:val="0"/>
      <w:marRight w:val="0"/>
      <w:marTop w:val="0"/>
      <w:marBottom w:val="0"/>
      <w:divBdr>
        <w:top w:val="none" w:sz="0" w:space="0" w:color="auto"/>
        <w:left w:val="none" w:sz="0" w:space="0" w:color="auto"/>
        <w:bottom w:val="none" w:sz="0" w:space="0" w:color="auto"/>
        <w:right w:val="none" w:sz="0" w:space="0" w:color="auto"/>
      </w:divBdr>
    </w:div>
    <w:div w:id="620838965">
      <w:bodyDiv w:val="1"/>
      <w:marLeft w:val="0"/>
      <w:marRight w:val="0"/>
      <w:marTop w:val="0"/>
      <w:marBottom w:val="0"/>
      <w:divBdr>
        <w:top w:val="none" w:sz="0" w:space="0" w:color="auto"/>
        <w:left w:val="none" w:sz="0" w:space="0" w:color="auto"/>
        <w:bottom w:val="none" w:sz="0" w:space="0" w:color="auto"/>
        <w:right w:val="none" w:sz="0" w:space="0" w:color="auto"/>
      </w:divBdr>
    </w:div>
    <w:div w:id="689917592">
      <w:bodyDiv w:val="1"/>
      <w:marLeft w:val="0"/>
      <w:marRight w:val="0"/>
      <w:marTop w:val="0"/>
      <w:marBottom w:val="0"/>
      <w:divBdr>
        <w:top w:val="none" w:sz="0" w:space="0" w:color="auto"/>
        <w:left w:val="none" w:sz="0" w:space="0" w:color="auto"/>
        <w:bottom w:val="none" w:sz="0" w:space="0" w:color="auto"/>
        <w:right w:val="none" w:sz="0" w:space="0" w:color="auto"/>
      </w:divBdr>
    </w:div>
    <w:div w:id="1077509822">
      <w:bodyDiv w:val="1"/>
      <w:marLeft w:val="0"/>
      <w:marRight w:val="0"/>
      <w:marTop w:val="0"/>
      <w:marBottom w:val="0"/>
      <w:divBdr>
        <w:top w:val="none" w:sz="0" w:space="0" w:color="auto"/>
        <w:left w:val="none" w:sz="0" w:space="0" w:color="auto"/>
        <w:bottom w:val="none" w:sz="0" w:space="0" w:color="auto"/>
        <w:right w:val="none" w:sz="0" w:space="0" w:color="auto"/>
      </w:divBdr>
    </w:div>
    <w:div w:id="1570269896">
      <w:bodyDiv w:val="1"/>
      <w:marLeft w:val="0"/>
      <w:marRight w:val="0"/>
      <w:marTop w:val="0"/>
      <w:marBottom w:val="0"/>
      <w:divBdr>
        <w:top w:val="none" w:sz="0" w:space="0" w:color="auto"/>
        <w:left w:val="none" w:sz="0" w:space="0" w:color="auto"/>
        <w:bottom w:val="none" w:sz="0" w:space="0" w:color="auto"/>
        <w:right w:val="none" w:sz="0" w:space="0" w:color="auto"/>
      </w:divBdr>
    </w:div>
    <w:div w:id="19615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oficinadanet.com.br/artigo/1061/o_que_e_o_netbeans"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tecnoblog.net/416833/o-que-e-java-guia-para-iniciantes/" TargetMode="Externa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icasdeprogramacao.com.br/o-que-e-sql/"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yperlink" Target="https://rockcontent.com/br/blog/phpmyadmin/" TargetMode="Externa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9.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bd700bc-aa3b-45a9-843f-8f76079ba0b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37CADF8D15BF644907BD99458749EC2" ma:contentTypeVersion="1" ma:contentTypeDescription="Criar um novo documento." ma:contentTypeScope="" ma:versionID="4dfb326a3b80b4316ffe8888456b8ab3">
  <xsd:schema xmlns:xsd="http://www.w3.org/2001/XMLSchema" xmlns:xs="http://www.w3.org/2001/XMLSchema" xmlns:p="http://schemas.microsoft.com/office/2006/metadata/properties" xmlns:ns2="7bd700bc-aa3b-45a9-843f-8f76079ba0ba" targetNamespace="http://schemas.microsoft.com/office/2006/metadata/properties" ma:root="true" ma:fieldsID="3ba8d75117c6dfed6f878378d6b0cf17" ns2:_="">
    <xsd:import namespace="7bd700bc-aa3b-45a9-843f-8f76079ba0b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700bc-aa3b-45a9-843f-8f76079ba0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65523-969F-48AC-89D6-2B8879359FD4}">
  <ds:schemaRefs>
    <ds:schemaRef ds:uri="http://schemas.microsoft.com/sharepoint/v3/contenttype/forms"/>
  </ds:schemaRefs>
</ds:datastoreItem>
</file>

<file path=customXml/itemProps2.xml><?xml version="1.0" encoding="utf-8"?>
<ds:datastoreItem xmlns:ds="http://schemas.openxmlformats.org/officeDocument/2006/customXml" ds:itemID="{FBA95A35-3CEC-41DD-AF67-9C58DF4F962D}">
  <ds:schemaRefs>
    <ds:schemaRef ds:uri="http://schemas.microsoft.com/office/2006/metadata/properties"/>
    <ds:schemaRef ds:uri="http://schemas.microsoft.com/office/infopath/2007/PartnerControls"/>
    <ds:schemaRef ds:uri="7bd700bc-aa3b-45a9-843f-8f76079ba0ba"/>
  </ds:schemaRefs>
</ds:datastoreItem>
</file>

<file path=customXml/itemProps3.xml><?xml version="1.0" encoding="utf-8"?>
<ds:datastoreItem xmlns:ds="http://schemas.openxmlformats.org/officeDocument/2006/customXml" ds:itemID="{F9A29052-8218-426E-B686-2997E62B0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700bc-aa3b-45a9-843f-8f76079ba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255BC5-9A8E-46B0-BC23-F8050202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26</Pages>
  <Words>3646</Words>
  <Characters>19690</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Guião de Relatório de Projeto / Estágio</vt:lpstr>
      <vt:lpstr>Guião de Relatório de Projeto / Estágio</vt:lpstr>
    </vt:vector>
  </TitlesOfParts>
  <Company/>
  <LinksUpToDate>false</LinksUpToDate>
  <CharactersWithSpaces>23290</CharactersWithSpaces>
  <SharedDoc>false</SharedDoc>
  <HLinks>
    <vt:vector size="144" baseType="variant">
      <vt:variant>
        <vt:i4>1441854</vt:i4>
      </vt:variant>
      <vt:variant>
        <vt:i4>140</vt:i4>
      </vt:variant>
      <vt:variant>
        <vt:i4>0</vt:i4>
      </vt:variant>
      <vt:variant>
        <vt:i4>5</vt:i4>
      </vt:variant>
      <vt:variant>
        <vt:lpwstr/>
      </vt:variant>
      <vt:variant>
        <vt:lpwstr>_Toc448162468</vt:lpwstr>
      </vt:variant>
      <vt:variant>
        <vt:i4>1441854</vt:i4>
      </vt:variant>
      <vt:variant>
        <vt:i4>134</vt:i4>
      </vt:variant>
      <vt:variant>
        <vt:i4>0</vt:i4>
      </vt:variant>
      <vt:variant>
        <vt:i4>5</vt:i4>
      </vt:variant>
      <vt:variant>
        <vt:lpwstr/>
      </vt:variant>
      <vt:variant>
        <vt:lpwstr>_Toc448162467</vt:lpwstr>
      </vt:variant>
      <vt:variant>
        <vt:i4>1441854</vt:i4>
      </vt:variant>
      <vt:variant>
        <vt:i4>128</vt:i4>
      </vt:variant>
      <vt:variant>
        <vt:i4>0</vt:i4>
      </vt:variant>
      <vt:variant>
        <vt:i4>5</vt:i4>
      </vt:variant>
      <vt:variant>
        <vt:lpwstr/>
      </vt:variant>
      <vt:variant>
        <vt:lpwstr>_Toc448162466</vt:lpwstr>
      </vt:variant>
      <vt:variant>
        <vt:i4>1441854</vt:i4>
      </vt:variant>
      <vt:variant>
        <vt:i4>122</vt:i4>
      </vt:variant>
      <vt:variant>
        <vt:i4>0</vt:i4>
      </vt:variant>
      <vt:variant>
        <vt:i4>5</vt:i4>
      </vt:variant>
      <vt:variant>
        <vt:lpwstr/>
      </vt:variant>
      <vt:variant>
        <vt:lpwstr>_Toc448162465</vt:lpwstr>
      </vt:variant>
      <vt:variant>
        <vt:i4>1441854</vt:i4>
      </vt:variant>
      <vt:variant>
        <vt:i4>116</vt:i4>
      </vt:variant>
      <vt:variant>
        <vt:i4>0</vt:i4>
      </vt:variant>
      <vt:variant>
        <vt:i4>5</vt:i4>
      </vt:variant>
      <vt:variant>
        <vt:lpwstr/>
      </vt:variant>
      <vt:variant>
        <vt:lpwstr>_Toc448162464</vt:lpwstr>
      </vt:variant>
      <vt:variant>
        <vt:i4>1441854</vt:i4>
      </vt:variant>
      <vt:variant>
        <vt:i4>110</vt:i4>
      </vt:variant>
      <vt:variant>
        <vt:i4>0</vt:i4>
      </vt:variant>
      <vt:variant>
        <vt:i4>5</vt:i4>
      </vt:variant>
      <vt:variant>
        <vt:lpwstr/>
      </vt:variant>
      <vt:variant>
        <vt:lpwstr>_Toc448162463</vt:lpwstr>
      </vt:variant>
      <vt:variant>
        <vt:i4>1441854</vt:i4>
      </vt:variant>
      <vt:variant>
        <vt:i4>104</vt:i4>
      </vt:variant>
      <vt:variant>
        <vt:i4>0</vt:i4>
      </vt:variant>
      <vt:variant>
        <vt:i4>5</vt:i4>
      </vt:variant>
      <vt:variant>
        <vt:lpwstr/>
      </vt:variant>
      <vt:variant>
        <vt:lpwstr>_Toc448162462</vt:lpwstr>
      </vt:variant>
      <vt:variant>
        <vt:i4>1441854</vt:i4>
      </vt:variant>
      <vt:variant>
        <vt:i4>98</vt:i4>
      </vt:variant>
      <vt:variant>
        <vt:i4>0</vt:i4>
      </vt:variant>
      <vt:variant>
        <vt:i4>5</vt:i4>
      </vt:variant>
      <vt:variant>
        <vt:lpwstr/>
      </vt:variant>
      <vt:variant>
        <vt:lpwstr>_Toc448162461</vt:lpwstr>
      </vt:variant>
      <vt:variant>
        <vt:i4>1441854</vt:i4>
      </vt:variant>
      <vt:variant>
        <vt:i4>92</vt:i4>
      </vt:variant>
      <vt:variant>
        <vt:i4>0</vt:i4>
      </vt:variant>
      <vt:variant>
        <vt:i4>5</vt:i4>
      </vt:variant>
      <vt:variant>
        <vt:lpwstr/>
      </vt:variant>
      <vt:variant>
        <vt:lpwstr>_Toc448162460</vt:lpwstr>
      </vt:variant>
      <vt:variant>
        <vt:i4>1376318</vt:i4>
      </vt:variant>
      <vt:variant>
        <vt:i4>86</vt:i4>
      </vt:variant>
      <vt:variant>
        <vt:i4>0</vt:i4>
      </vt:variant>
      <vt:variant>
        <vt:i4>5</vt:i4>
      </vt:variant>
      <vt:variant>
        <vt:lpwstr/>
      </vt:variant>
      <vt:variant>
        <vt:lpwstr>_Toc448162459</vt:lpwstr>
      </vt:variant>
      <vt:variant>
        <vt:i4>1376318</vt:i4>
      </vt:variant>
      <vt:variant>
        <vt:i4>80</vt:i4>
      </vt:variant>
      <vt:variant>
        <vt:i4>0</vt:i4>
      </vt:variant>
      <vt:variant>
        <vt:i4>5</vt:i4>
      </vt:variant>
      <vt:variant>
        <vt:lpwstr/>
      </vt:variant>
      <vt:variant>
        <vt:lpwstr>_Toc448162458</vt:lpwstr>
      </vt:variant>
      <vt:variant>
        <vt:i4>1376318</vt:i4>
      </vt:variant>
      <vt:variant>
        <vt:i4>74</vt:i4>
      </vt:variant>
      <vt:variant>
        <vt:i4>0</vt:i4>
      </vt:variant>
      <vt:variant>
        <vt:i4>5</vt:i4>
      </vt:variant>
      <vt:variant>
        <vt:lpwstr/>
      </vt:variant>
      <vt:variant>
        <vt:lpwstr>_Toc448162457</vt:lpwstr>
      </vt:variant>
      <vt:variant>
        <vt:i4>1376318</vt:i4>
      </vt:variant>
      <vt:variant>
        <vt:i4>68</vt:i4>
      </vt:variant>
      <vt:variant>
        <vt:i4>0</vt:i4>
      </vt:variant>
      <vt:variant>
        <vt:i4>5</vt:i4>
      </vt:variant>
      <vt:variant>
        <vt:lpwstr/>
      </vt:variant>
      <vt:variant>
        <vt:lpwstr>_Toc448162456</vt:lpwstr>
      </vt:variant>
      <vt:variant>
        <vt:i4>1376318</vt:i4>
      </vt:variant>
      <vt:variant>
        <vt:i4>62</vt:i4>
      </vt:variant>
      <vt:variant>
        <vt:i4>0</vt:i4>
      </vt:variant>
      <vt:variant>
        <vt:i4>5</vt:i4>
      </vt:variant>
      <vt:variant>
        <vt:lpwstr/>
      </vt:variant>
      <vt:variant>
        <vt:lpwstr>_Toc448162455</vt:lpwstr>
      </vt:variant>
      <vt:variant>
        <vt:i4>1376318</vt:i4>
      </vt:variant>
      <vt:variant>
        <vt:i4>56</vt:i4>
      </vt:variant>
      <vt:variant>
        <vt:i4>0</vt:i4>
      </vt:variant>
      <vt:variant>
        <vt:i4>5</vt:i4>
      </vt:variant>
      <vt:variant>
        <vt:lpwstr/>
      </vt:variant>
      <vt:variant>
        <vt:lpwstr>_Toc448162454</vt:lpwstr>
      </vt:variant>
      <vt:variant>
        <vt:i4>1376318</vt:i4>
      </vt:variant>
      <vt:variant>
        <vt:i4>50</vt:i4>
      </vt:variant>
      <vt:variant>
        <vt:i4>0</vt:i4>
      </vt:variant>
      <vt:variant>
        <vt:i4>5</vt:i4>
      </vt:variant>
      <vt:variant>
        <vt:lpwstr/>
      </vt:variant>
      <vt:variant>
        <vt:lpwstr>_Toc448162453</vt:lpwstr>
      </vt:variant>
      <vt:variant>
        <vt:i4>1376318</vt:i4>
      </vt:variant>
      <vt:variant>
        <vt:i4>44</vt:i4>
      </vt:variant>
      <vt:variant>
        <vt:i4>0</vt:i4>
      </vt:variant>
      <vt:variant>
        <vt:i4>5</vt:i4>
      </vt:variant>
      <vt:variant>
        <vt:lpwstr/>
      </vt:variant>
      <vt:variant>
        <vt:lpwstr>_Toc448162452</vt:lpwstr>
      </vt:variant>
      <vt:variant>
        <vt:i4>1376318</vt:i4>
      </vt:variant>
      <vt:variant>
        <vt:i4>38</vt:i4>
      </vt:variant>
      <vt:variant>
        <vt:i4>0</vt:i4>
      </vt:variant>
      <vt:variant>
        <vt:i4>5</vt:i4>
      </vt:variant>
      <vt:variant>
        <vt:lpwstr/>
      </vt:variant>
      <vt:variant>
        <vt:lpwstr>_Toc448162451</vt:lpwstr>
      </vt:variant>
      <vt:variant>
        <vt:i4>1376318</vt:i4>
      </vt:variant>
      <vt:variant>
        <vt:i4>32</vt:i4>
      </vt:variant>
      <vt:variant>
        <vt:i4>0</vt:i4>
      </vt:variant>
      <vt:variant>
        <vt:i4>5</vt:i4>
      </vt:variant>
      <vt:variant>
        <vt:lpwstr/>
      </vt:variant>
      <vt:variant>
        <vt:lpwstr>_Toc448162450</vt:lpwstr>
      </vt:variant>
      <vt:variant>
        <vt:i4>1310782</vt:i4>
      </vt:variant>
      <vt:variant>
        <vt:i4>26</vt:i4>
      </vt:variant>
      <vt:variant>
        <vt:i4>0</vt:i4>
      </vt:variant>
      <vt:variant>
        <vt:i4>5</vt:i4>
      </vt:variant>
      <vt:variant>
        <vt:lpwstr/>
      </vt:variant>
      <vt:variant>
        <vt:lpwstr>_Toc448162449</vt:lpwstr>
      </vt:variant>
      <vt:variant>
        <vt:i4>1310782</vt:i4>
      </vt:variant>
      <vt:variant>
        <vt:i4>20</vt:i4>
      </vt:variant>
      <vt:variant>
        <vt:i4>0</vt:i4>
      </vt:variant>
      <vt:variant>
        <vt:i4>5</vt:i4>
      </vt:variant>
      <vt:variant>
        <vt:lpwstr/>
      </vt:variant>
      <vt:variant>
        <vt:lpwstr>_Toc448162448</vt:lpwstr>
      </vt:variant>
      <vt:variant>
        <vt:i4>1310782</vt:i4>
      </vt:variant>
      <vt:variant>
        <vt:i4>14</vt:i4>
      </vt:variant>
      <vt:variant>
        <vt:i4>0</vt:i4>
      </vt:variant>
      <vt:variant>
        <vt:i4>5</vt:i4>
      </vt:variant>
      <vt:variant>
        <vt:lpwstr/>
      </vt:variant>
      <vt:variant>
        <vt:lpwstr>_Toc448162447</vt:lpwstr>
      </vt:variant>
      <vt:variant>
        <vt:i4>1310782</vt:i4>
      </vt:variant>
      <vt:variant>
        <vt:i4>8</vt:i4>
      </vt:variant>
      <vt:variant>
        <vt:i4>0</vt:i4>
      </vt:variant>
      <vt:variant>
        <vt:i4>5</vt:i4>
      </vt:variant>
      <vt:variant>
        <vt:lpwstr/>
      </vt:variant>
      <vt:variant>
        <vt:lpwstr>_Toc448162446</vt:lpwstr>
      </vt:variant>
      <vt:variant>
        <vt:i4>1310782</vt:i4>
      </vt:variant>
      <vt:variant>
        <vt:i4>2</vt:i4>
      </vt:variant>
      <vt:variant>
        <vt:i4>0</vt:i4>
      </vt:variant>
      <vt:variant>
        <vt:i4>5</vt:i4>
      </vt:variant>
      <vt:variant>
        <vt:lpwstr/>
      </vt:variant>
      <vt:variant>
        <vt:lpwstr>_Toc448162445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Projeto / Estágio</dc:title>
  <dc:subject>Modelo LEI-ISEP</dc:subject>
  <dc:creator>Departamento de Engenharia Informática</dc:creator>
  <cp:keywords/>
  <dc:description/>
  <cp:lastModifiedBy>Nuno Moura</cp:lastModifiedBy>
  <cp:revision>3</cp:revision>
  <cp:lastPrinted>2019-04-10T15:27:00Z</cp:lastPrinted>
  <dcterms:created xsi:type="dcterms:W3CDTF">2022-01-13T18:05:00Z</dcterms:created>
  <dcterms:modified xsi:type="dcterms:W3CDTF">2022-01-13T22:15:00Z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0x010100837CADF8D15BF644907BD99458749EC2</vt:lpwstr>
  </property>
</Properties>
</file>